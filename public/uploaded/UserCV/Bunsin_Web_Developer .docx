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E3449" w14:textId="77777777" w:rsidR="00E41BB7" w:rsidRDefault="00E41BB7">
      <w:pPr>
        <w:spacing w:line="200" w:lineRule="exact"/>
      </w:pPr>
    </w:p>
    <w:p w14:paraId="2EA8A8F7" w14:textId="77777777" w:rsidR="00E41BB7" w:rsidRDefault="00E41BB7">
      <w:pPr>
        <w:spacing w:line="200" w:lineRule="exact"/>
      </w:pPr>
    </w:p>
    <w:p w14:paraId="1766DA68" w14:textId="77777777" w:rsidR="00E41BB7" w:rsidRDefault="00E41BB7">
      <w:pPr>
        <w:spacing w:line="200" w:lineRule="exact"/>
      </w:pPr>
    </w:p>
    <w:p w14:paraId="5FD596FB" w14:textId="77777777" w:rsidR="00E41BB7" w:rsidRDefault="00E41BB7">
      <w:pPr>
        <w:spacing w:line="200" w:lineRule="exact"/>
      </w:pPr>
    </w:p>
    <w:p w14:paraId="200DF4CD" w14:textId="77777777" w:rsidR="00E41BB7" w:rsidRDefault="00E41BB7">
      <w:pPr>
        <w:spacing w:line="200" w:lineRule="exact"/>
      </w:pPr>
    </w:p>
    <w:p w14:paraId="5275193D" w14:textId="77777777" w:rsidR="00E41BB7" w:rsidRDefault="00E41BB7">
      <w:pPr>
        <w:spacing w:line="200" w:lineRule="exact"/>
      </w:pPr>
    </w:p>
    <w:p w14:paraId="71561EE9" w14:textId="77777777" w:rsidR="00E41BB7" w:rsidRDefault="00E41BB7">
      <w:pPr>
        <w:spacing w:line="200" w:lineRule="exact"/>
      </w:pPr>
    </w:p>
    <w:p w14:paraId="0FECC41D" w14:textId="77777777" w:rsidR="00E41BB7" w:rsidRDefault="00E41BB7">
      <w:pPr>
        <w:spacing w:line="200" w:lineRule="exact"/>
      </w:pPr>
    </w:p>
    <w:p w14:paraId="092C3C91" w14:textId="77777777" w:rsidR="00E41BB7" w:rsidRDefault="00E41BB7">
      <w:pPr>
        <w:spacing w:line="200" w:lineRule="exact"/>
      </w:pPr>
    </w:p>
    <w:p w14:paraId="011C4AB7" w14:textId="77777777" w:rsidR="00E41BB7" w:rsidRDefault="00E41BB7">
      <w:pPr>
        <w:spacing w:before="9" w:line="220" w:lineRule="exact"/>
        <w:rPr>
          <w:sz w:val="22"/>
          <w:szCs w:val="22"/>
        </w:rPr>
      </w:pPr>
    </w:p>
    <w:p w14:paraId="356AFF42" w14:textId="770F5118" w:rsidR="00E41BB7" w:rsidRDefault="001A1483">
      <w:pPr>
        <w:ind w:left="100"/>
        <w:rPr>
          <w:rFonts w:ascii="Calibri" w:eastAsia="Calibri" w:hAnsi="Calibri" w:cs="Calibri"/>
          <w:sz w:val="27"/>
          <w:szCs w:val="27"/>
        </w:rPr>
      </w:pPr>
      <w:r>
        <w:rPr>
          <w:rFonts w:ascii="Calibri" w:eastAsia="Calibri" w:hAnsi="Calibri" w:cs="Calibri"/>
          <w:b/>
          <w:sz w:val="27"/>
          <w:szCs w:val="27"/>
        </w:rPr>
        <w:t>2</w:t>
      </w:r>
      <w:r w:rsidR="00B0064A">
        <w:rPr>
          <w:rFonts w:ascii="Calibri" w:eastAsia="Calibri" w:hAnsi="Calibri" w:cs="Calibri"/>
          <w:b/>
          <w:sz w:val="27"/>
          <w:szCs w:val="27"/>
        </w:rPr>
        <w:t>5</w:t>
      </w:r>
      <w:proofErr w:type="spellStart"/>
      <w:proofErr w:type="gramStart"/>
      <w:r>
        <w:rPr>
          <w:rFonts w:ascii="Calibri" w:eastAsia="Calibri" w:hAnsi="Calibri" w:cs="Calibri"/>
          <w:b/>
          <w:position w:val="9"/>
          <w:sz w:val="18"/>
          <w:szCs w:val="18"/>
        </w:rPr>
        <w:t>th</w:t>
      </w:r>
      <w:proofErr w:type="spellEnd"/>
      <w:r>
        <w:rPr>
          <w:rFonts w:ascii="Calibri" w:eastAsia="Calibri" w:hAnsi="Calibri" w:cs="Calibri"/>
          <w:b/>
          <w:position w:val="9"/>
          <w:sz w:val="18"/>
          <w:szCs w:val="18"/>
        </w:rPr>
        <w:t xml:space="preserve">  </w:t>
      </w:r>
      <w:r w:rsidR="00007CF6">
        <w:rPr>
          <w:rFonts w:ascii="Calibri" w:eastAsia="Calibri" w:hAnsi="Calibri" w:cs="Calibri"/>
          <w:b/>
          <w:sz w:val="27"/>
          <w:szCs w:val="27"/>
        </w:rPr>
        <w:t>April</w:t>
      </w:r>
      <w:proofErr w:type="gramEnd"/>
      <w:r>
        <w:rPr>
          <w:rFonts w:ascii="Calibri" w:eastAsia="Calibri" w:hAnsi="Calibri" w:cs="Calibri"/>
          <w:b/>
          <w:sz w:val="27"/>
          <w:szCs w:val="27"/>
        </w:rPr>
        <w:t xml:space="preserve"> 2018</w:t>
      </w:r>
    </w:p>
    <w:p w14:paraId="64CF6A55" w14:textId="72EA10D7" w:rsidR="00E41BB7" w:rsidRPr="00007CF6" w:rsidRDefault="001A1483" w:rsidP="00007CF6">
      <w:pPr>
        <w:rPr>
          <w:sz w:val="24"/>
          <w:szCs w:val="24"/>
          <w:lang w:bidi="th-TH"/>
        </w:rPr>
      </w:pPr>
      <w:r>
        <w:rPr>
          <w:rFonts w:ascii="Calibri" w:eastAsia="Calibri" w:hAnsi="Calibri" w:cs="Calibri"/>
          <w:sz w:val="27"/>
          <w:szCs w:val="27"/>
        </w:rPr>
        <w:t>Company:</w:t>
      </w:r>
      <w:r w:rsidR="001D0FF8">
        <w:rPr>
          <w:rFonts w:ascii="Calibri" w:eastAsia="Calibri" w:hAnsi="Calibri" w:cs="Calibri"/>
          <w:sz w:val="27"/>
          <w:szCs w:val="27"/>
        </w:rPr>
        <w:t xml:space="preserve">  </w:t>
      </w:r>
    </w:p>
    <w:p w14:paraId="042F1EA4" w14:textId="77777777" w:rsidR="00E41BB7" w:rsidRDefault="001A1483">
      <w:pPr>
        <w:spacing w:before="76"/>
        <w:ind w:left="100"/>
        <w:rPr>
          <w:rFonts w:ascii="Calibri" w:eastAsia="Calibri" w:hAnsi="Calibri" w:cs="Calibri"/>
          <w:sz w:val="27"/>
          <w:szCs w:val="27"/>
        </w:rPr>
      </w:pPr>
      <w:r>
        <w:rPr>
          <w:rFonts w:ascii="Calibri" w:eastAsia="Calibri" w:hAnsi="Calibri" w:cs="Calibri"/>
          <w:sz w:val="27"/>
          <w:szCs w:val="27"/>
        </w:rPr>
        <w:t>Re: IT Programmer</w:t>
      </w:r>
    </w:p>
    <w:p w14:paraId="1EB7324D" w14:textId="77777777" w:rsidR="00E41BB7" w:rsidRDefault="001A1483">
      <w:pPr>
        <w:spacing w:before="34" w:line="244" w:lineRule="auto"/>
        <w:ind w:left="179" w:right="117" w:firstLine="1570"/>
        <w:jc w:val="right"/>
        <w:rPr>
          <w:rFonts w:ascii="Calibri" w:eastAsia="Calibri" w:hAnsi="Calibri" w:cs="Calibri"/>
          <w:sz w:val="27"/>
          <w:szCs w:val="27"/>
        </w:rPr>
      </w:pPr>
      <w:r>
        <w:br w:type="column"/>
      </w:r>
      <w:r>
        <w:rPr>
          <w:rFonts w:ascii="Calibri" w:eastAsia="Calibri" w:hAnsi="Calibri" w:cs="Calibri"/>
          <w:b/>
          <w:color w:val="006FC0"/>
          <w:sz w:val="27"/>
          <w:szCs w:val="27"/>
        </w:rPr>
        <w:t xml:space="preserve">Mr. </w:t>
      </w:r>
      <w:proofErr w:type="spellStart"/>
      <w:r>
        <w:rPr>
          <w:rFonts w:ascii="Calibri" w:eastAsia="Calibri" w:hAnsi="Calibri" w:cs="Calibri"/>
          <w:b/>
          <w:color w:val="006FC0"/>
          <w:sz w:val="27"/>
          <w:szCs w:val="27"/>
        </w:rPr>
        <w:t>Toeng</w:t>
      </w:r>
      <w:proofErr w:type="spellEnd"/>
      <w:r>
        <w:rPr>
          <w:rFonts w:ascii="Calibri" w:eastAsia="Calibri" w:hAnsi="Calibri" w:cs="Calibri"/>
          <w:b/>
          <w:color w:val="006FC0"/>
          <w:sz w:val="27"/>
          <w:szCs w:val="27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6FC0"/>
          <w:sz w:val="27"/>
          <w:szCs w:val="27"/>
        </w:rPr>
        <w:t>Bunsin</w:t>
      </w:r>
      <w:proofErr w:type="spellEnd"/>
      <w:r>
        <w:rPr>
          <w:rFonts w:ascii="Calibri" w:eastAsia="Calibri" w:hAnsi="Calibri" w:cs="Calibri"/>
          <w:b/>
          <w:color w:val="006FC0"/>
          <w:sz w:val="27"/>
          <w:szCs w:val="27"/>
        </w:rPr>
        <w:t xml:space="preserve"> </w:t>
      </w:r>
      <w:r>
        <w:rPr>
          <w:rFonts w:ascii="Calibri" w:eastAsia="Calibri" w:hAnsi="Calibri" w:cs="Calibri"/>
          <w:color w:val="000000"/>
          <w:sz w:val="27"/>
          <w:szCs w:val="27"/>
        </w:rPr>
        <w:t xml:space="preserve">Address: #371 </w:t>
      </w:r>
      <w:proofErr w:type="spellStart"/>
      <w:r>
        <w:rPr>
          <w:rFonts w:ascii="Calibri" w:eastAsia="Calibri" w:hAnsi="Calibri" w:cs="Calibri"/>
          <w:color w:val="000000"/>
          <w:sz w:val="27"/>
          <w:szCs w:val="27"/>
        </w:rPr>
        <w:t>Phum</w:t>
      </w:r>
      <w:proofErr w:type="spellEnd"/>
      <w:r>
        <w:rPr>
          <w:rFonts w:ascii="Calibri" w:eastAsia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7"/>
          <w:szCs w:val="27"/>
        </w:rPr>
        <w:t>Tropenag</w:t>
      </w:r>
      <w:proofErr w:type="spellEnd"/>
      <w:r>
        <w:rPr>
          <w:rFonts w:ascii="Calibri" w:eastAsia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7"/>
          <w:szCs w:val="27"/>
        </w:rPr>
        <w:t>Chhuk</w:t>
      </w:r>
      <w:proofErr w:type="spellEnd"/>
      <w:r>
        <w:rPr>
          <w:rFonts w:ascii="Calibri" w:eastAsia="Calibri" w:hAnsi="Calibri" w:cs="Calibri"/>
          <w:color w:val="000000"/>
          <w:sz w:val="27"/>
          <w:szCs w:val="27"/>
        </w:rPr>
        <w:t xml:space="preserve"> (</w:t>
      </w:r>
      <w:proofErr w:type="spellStart"/>
      <w:r>
        <w:rPr>
          <w:rFonts w:ascii="Calibri" w:eastAsia="Calibri" w:hAnsi="Calibri" w:cs="Calibri"/>
          <w:color w:val="000000"/>
          <w:sz w:val="27"/>
          <w:szCs w:val="27"/>
        </w:rPr>
        <w:t>Borey</w:t>
      </w:r>
      <w:proofErr w:type="spellEnd"/>
      <w:r>
        <w:rPr>
          <w:rFonts w:ascii="Calibri" w:eastAsia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7"/>
          <w:szCs w:val="27"/>
        </w:rPr>
        <w:t>Sorla</w:t>
      </w:r>
      <w:proofErr w:type="spellEnd"/>
      <w:r>
        <w:rPr>
          <w:rFonts w:ascii="Calibri" w:eastAsia="Calibri" w:hAnsi="Calibri" w:cs="Calibri"/>
          <w:color w:val="000000"/>
          <w:sz w:val="27"/>
          <w:szCs w:val="27"/>
        </w:rPr>
        <w:t xml:space="preserve">) Sangkat </w:t>
      </w:r>
      <w:proofErr w:type="spellStart"/>
      <w:r>
        <w:rPr>
          <w:rFonts w:ascii="Calibri" w:eastAsia="Calibri" w:hAnsi="Calibri" w:cs="Calibri"/>
          <w:color w:val="000000"/>
          <w:sz w:val="27"/>
          <w:szCs w:val="27"/>
        </w:rPr>
        <w:t>Tek</w:t>
      </w:r>
      <w:proofErr w:type="spellEnd"/>
      <w:r>
        <w:rPr>
          <w:rFonts w:ascii="Calibri" w:eastAsia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7"/>
          <w:szCs w:val="27"/>
        </w:rPr>
        <w:t>Thla</w:t>
      </w:r>
      <w:proofErr w:type="spellEnd"/>
      <w:r>
        <w:rPr>
          <w:rFonts w:ascii="Calibri" w:eastAsia="Calibri" w:hAnsi="Calibri" w:cs="Calibri"/>
          <w:color w:val="000000"/>
          <w:sz w:val="27"/>
          <w:szCs w:val="27"/>
        </w:rPr>
        <w:t xml:space="preserve">, Khan </w:t>
      </w:r>
      <w:proofErr w:type="spellStart"/>
      <w:r>
        <w:rPr>
          <w:rFonts w:ascii="Calibri" w:eastAsia="Calibri" w:hAnsi="Calibri" w:cs="Calibri"/>
          <w:color w:val="000000"/>
          <w:sz w:val="27"/>
          <w:szCs w:val="27"/>
        </w:rPr>
        <w:t>Sek</w:t>
      </w:r>
      <w:proofErr w:type="spellEnd"/>
      <w:r>
        <w:rPr>
          <w:rFonts w:ascii="Calibri" w:eastAsia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7"/>
          <w:szCs w:val="27"/>
        </w:rPr>
        <w:t>Sok</w:t>
      </w:r>
      <w:proofErr w:type="spellEnd"/>
    </w:p>
    <w:p w14:paraId="75117AB4" w14:textId="77777777" w:rsidR="00E41BB7" w:rsidRDefault="001A1483">
      <w:pPr>
        <w:spacing w:before="2"/>
        <w:ind w:right="179"/>
        <w:jc w:val="right"/>
        <w:rPr>
          <w:rFonts w:ascii="Calibri" w:eastAsia="Calibri" w:hAnsi="Calibri" w:cs="Calibri"/>
          <w:sz w:val="27"/>
          <w:szCs w:val="27"/>
        </w:rPr>
      </w:pPr>
      <w:r>
        <w:rPr>
          <w:rFonts w:ascii="Calibri" w:eastAsia="Calibri" w:hAnsi="Calibri" w:cs="Calibri"/>
          <w:sz w:val="27"/>
          <w:szCs w:val="27"/>
        </w:rPr>
        <w:t>Phone: (+855) 96 2711117</w:t>
      </w:r>
    </w:p>
    <w:p w14:paraId="3A9D3737" w14:textId="77777777" w:rsidR="00E41BB7" w:rsidRDefault="001A1483">
      <w:pPr>
        <w:spacing w:line="320" w:lineRule="exact"/>
        <w:ind w:left="-61" w:right="178"/>
        <w:jc w:val="right"/>
        <w:rPr>
          <w:rFonts w:ascii="Calibri" w:eastAsia="Calibri" w:hAnsi="Calibri" w:cs="Calibri"/>
          <w:sz w:val="27"/>
          <w:szCs w:val="27"/>
        </w:rPr>
        <w:sectPr w:rsidR="00E41BB7">
          <w:pgSz w:w="12240" w:h="15840"/>
          <w:pgMar w:top="680" w:right="1300" w:bottom="280" w:left="620" w:header="720" w:footer="720" w:gutter="0"/>
          <w:cols w:num="2" w:space="720" w:equalWidth="0">
            <w:col w:w="3336" w:space="3092"/>
            <w:col w:w="3892"/>
          </w:cols>
        </w:sectPr>
      </w:pPr>
      <w:r>
        <w:rPr>
          <w:rFonts w:ascii="Calibri" w:eastAsia="Calibri" w:hAnsi="Calibri" w:cs="Calibri"/>
          <w:sz w:val="27"/>
          <w:szCs w:val="27"/>
        </w:rPr>
        <w:t xml:space="preserve">E-mail: </w:t>
      </w:r>
      <w:r>
        <w:rPr>
          <w:rFonts w:ascii="Calibri" w:eastAsia="Calibri" w:hAnsi="Calibri" w:cs="Calibri"/>
          <w:b/>
          <w:color w:val="4471C4"/>
          <w:sz w:val="27"/>
          <w:szCs w:val="27"/>
        </w:rPr>
        <w:t>Bunsin.toeng@gmail.com</w:t>
      </w:r>
    </w:p>
    <w:p w14:paraId="3C5BFB25" w14:textId="77777777" w:rsidR="00E41BB7" w:rsidRDefault="00E41BB7">
      <w:pPr>
        <w:spacing w:before="4" w:line="120" w:lineRule="exact"/>
        <w:rPr>
          <w:sz w:val="12"/>
          <w:szCs w:val="12"/>
        </w:rPr>
      </w:pPr>
    </w:p>
    <w:p w14:paraId="2FBE7CD4" w14:textId="77777777" w:rsidR="00E41BB7" w:rsidRDefault="00E41BB7">
      <w:pPr>
        <w:spacing w:line="200" w:lineRule="exact"/>
      </w:pPr>
    </w:p>
    <w:p w14:paraId="39C7A84F" w14:textId="77777777" w:rsidR="00E41BB7" w:rsidRDefault="001A1483">
      <w:pPr>
        <w:spacing w:before="1"/>
        <w:ind w:left="100" w:right="8360"/>
        <w:jc w:val="both"/>
        <w:rPr>
          <w:rFonts w:ascii="Calibri" w:eastAsia="Calibri" w:hAnsi="Calibri" w:cs="Calibri"/>
          <w:sz w:val="27"/>
          <w:szCs w:val="27"/>
        </w:rPr>
      </w:pPr>
      <w:r>
        <w:rPr>
          <w:rFonts w:ascii="Calibri" w:eastAsia="Calibri" w:hAnsi="Calibri" w:cs="Calibri"/>
          <w:sz w:val="27"/>
          <w:szCs w:val="27"/>
        </w:rPr>
        <w:t>Dear Sir/Madam</w:t>
      </w:r>
    </w:p>
    <w:p w14:paraId="3B90A9A1" w14:textId="77777777" w:rsidR="00E41BB7" w:rsidRDefault="00E41BB7">
      <w:pPr>
        <w:spacing w:before="2" w:line="200" w:lineRule="exact"/>
      </w:pPr>
    </w:p>
    <w:p w14:paraId="37C8518B" w14:textId="77777777" w:rsidR="00E41BB7" w:rsidRDefault="001A1483">
      <w:pPr>
        <w:spacing w:line="210" w:lineRule="auto"/>
        <w:ind w:left="119" w:right="112"/>
        <w:jc w:val="both"/>
        <w:rPr>
          <w:rFonts w:ascii="Calibri" w:eastAsia="Calibri" w:hAnsi="Calibri" w:cs="Calibri"/>
          <w:sz w:val="27"/>
          <w:szCs w:val="27"/>
        </w:rPr>
      </w:pPr>
      <w:r>
        <w:rPr>
          <w:rFonts w:ascii="Calibri" w:eastAsia="Calibri" w:hAnsi="Calibri" w:cs="Calibri"/>
          <w:sz w:val="27"/>
          <w:szCs w:val="27"/>
        </w:rPr>
        <w:t>I am writing this application to apply for Senior Web Developer Position. I want to apply to work at your company because I have a lot of knowledge and experiences related to my major as Web programming which can be an asset to work in one of your team.</w:t>
      </w:r>
    </w:p>
    <w:p w14:paraId="1AED02FC" w14:textId="77777777" w:rsidR="00E41BB7" w:rsidRDefault="00E41BB7">
      <w:pPr>
        <w:spacing w:before="7" w:line="280" w:lineRule="exact"/>
        <w:rPr>
          <w:sz w:val="28"/>
          <w:szCs w:val="28"/>
        </w:rPr>
      </w:pPr>
    </w:p>
    <w:p w14:paraId="11984DF3" w14:textId="77777777" w:rsidR="00E41BB7" w:rsidRDefault="001A1483">
      <w:pPr>
        <w:spacing w:line="208" w:lineRule="auto"/>
        <w:ind w:left="119" w:right="107"/>
        <w:jc w:val="both"/>
        <w:rPr>
          <w:rFonts w:ascii="Calibri" w:eastAsia="Calibri" w:hAnsi="Calibri" w:cs="Calibri"/>
          <w:sz w:val="27"/>
          <w:szCs w:val="27"/>
        </w:rPr>
      </w:pPr>
      <w:r>
        <w:rPr>
          <w:rFonts w:ascii="Calibri" w:eastAsia="Calibri" w:hAnsi="Calibri" w:cs="Calibri"/>
          <w:sz w:val="27"/>
          <w:szCs w:val="27"/>
        </w:rPr>
        <w:t xml:space="preserve">I already graduated at </w:t>
      </w:r>
      <w:proofErr w:type="spellStart"/>
      <w:r>
        <w:rPr>
          <w:rFonts w:ascii="Calibri" w:eastAsia="Calibri" w:hAnsi="Calibri" w:cs="Calibri"/>
          <w:b/>
          <w:sz w:val="27"/>
          <w:szCs w:val="27"/>
        </w:rPr>
        <w:t>Passerelles</w:t>
      </w:r>
      <w:proofErr w:type="spellEnd"/>
      <w:r>
        <w:rPr>
          <w:rFonts w:ascii="Calibri" w:eastAsia="Calibri" w:hAnsi="Calibri" w:cs="Calibri"/>
          <w:b/>
          <w:sz w:val="27"/>
          <w:szCs w:val="27"/>
        </w:rPr>
        <w:t xml:space="preserve"> </w:t>
      </w:r>
      <w:proofErr w:type="spellStart"/>
      <w:r>
        <w:rPr>
          <w:rFonts w:ascii="Calibri" w:eastAsia="Calibri" w:hAnsi="Calibri" w:cs="Calibri"/>
          <w:b/>
          <w:sz w:val="27"/>
          <w:szCs w:val="27"/>
        </w:rPr>
        <w:t>Numeriques</w:t>
      </w:r>
      <w:proofErr w:type="spellEnd"/>
      <w:r>
        <w:rPr>
          <w:rFonts w:ascii="Calibri" w:eastAsia="Calibri" w:hAnsi="Calibri" w:cs="Calibri"/>
          <w:b/>
          <w:sz w:val="27"/>
          <w:szCs w:val="27"/>
        </w:rPr>
        <w:t xml:space="preserve"> Cambodia (PNC) </w:t>
      </w:r>
      <w:r>
        <w:rPr>
          <w:rFonts w:ascii="Calibri" w:eastAsia="Calibri" w:hAnsi="Calibri" w:cs="Calibri"/>
          <w:sz w:val="27"/>
          <w:szCs w:val="27"/>
        </w:rPr>
        <w:t xml:space="preserve">in November 2016. I studied several   subjects   such   as   </w:t>
      </w:r>
      <w:proofErr w:type="gramStart"/>
      <w:r>
        <w:rPr>
          <w:rFonts w:ascii="Calibri" w:eastAsia="Calibri" w:hAnsi="Calibri" w:cs="Calibri"/>
          <w:sz w:val="27"/>
          <w:szCs w:val="27"/>
        </w:rPr>
        <w:t xml:space="preserve">HTML,   </w:t>
      </w:r>
      <w:proofErr w:type="gramEnd"/>
      <w:r>
        <w:rPr>
          <w:rFonts w:ascii="Calibri" w:eastAsia="Calibri" w:hAnsi="Calibri" w:cs="Calibri"/>
          <w:sz w:val="27"/>
          <w:szCs w:val="27"/>
        </w:rPr>
        <w:t xml:space="preserve">CSS,   Bootstrap,   JavaScript,   programming,   Design (Photoshop), Database (MySQL, SQL Server), ASP.NET MVC5, PHP Framework, Java, Android, and  CMS  (WordPress)  which  are  the  basics  of  web  programming.  </w:t>
      </w:r>
      <w:proofErr w:type="gramStart"/>
      <w:r>
        <w:rPr>
          <w:rFonts w:ascii="Calibri" w:eastAsia="Calibri" w:hAnsi="Calibri" w:cs="Calibri"/>
          <w:sz w:val="27"/>
          <w:szCs w:val="27"/>
        </w:rPr>
        <w:t>On  the</w:t>
      </w:r>
      <w:proofErr w:type="gramEnd"/>
      <w:r>
        <w:rPr>
          <w:rFonts w:ascii="Calibri" w:eastAsia="Calibri" w:hAnsi="Calibri" w:cs="Calibri"/>
          <w:sz w:val="27"/>
          <w:szCs w:val="27"/>
        </w:rPr>
        <w:t xml:space="preserve">  other  hand, “Professional life” is a subject which taught me how to work in teams or to communicate well with others. Moreover, I have studied English every quarter to be able to speak and write well.</w:t>
      </w:r>
    </w:p>
    <w:p w14:paraId="1AF312EF" w14:textId="77777777" w:rsidR="00E41BB7" w:rsidRDefault="00E41BB7">
      <w:pPr>
        <w:spacing w:before="7" w:line="280" w:lineRule="exact"/>
        <w:rPr>
          <w:sz w:val="28"/>
          <w:szCs w:val="28"/>
        </w:rPr>
      </w:pPr>
    </w:p>
    <w:p w14:paraId="7A2A2261" w14:textId="77777777" w:rsidR="00E41BB7" w:rsidRDefault="001A1483">
      <w:pPr>
        <w:spacing w:line="209" w:lineRule="auto"/>
        <w:ind w:left="119" w:right="104"/>
        <w:jc w:val="both"/>
        <w:rPr>
          <w:rFonts w:ascii="Calibri" w:eastAsia="Calibri" w:hAnsi="Calibri" w:cs="Calibri"/>
          <w:sz w:val="27"/>
          <w:szCs w:val="27"/>
        </w:rPr>
      </w:pPr>
      <w:r>
        <w:rPr>
          <w:rFonts w:ascii="Calibri" w:eastAsia="Calibri" w:hAnsi="Calibri" w:cs="Calibri"/>
          <w:sz w:val="27"/>
          <w:szCs w:val="27"/>
        </w:rPr>
        <w:t xml:space="preserve">Until now, I have had internship twice. For the first internship is at </w:t>
      </w:r>
      <w:proofErr w:type="spellStart"/>
      <w:r>
        <w:rPr>
          <w:rFonts w:ascii="Calibri" w:eastAsia="Calibri" w:hAnsi="Calibri" w:cs="Calibri"/>
          <w:b/>
          <w:sz w:val="27"/>
          <w:szCs w:val="27"/>
        </w:rPr>
        <w:t>WorldBridgE</w:t>
      </w:r>
      <w:proofErr w:type="spellEnd"/>
      <w:r>
        <w:rPr>
          <w:rFonts w:ascii="Calibri" w:eastAsia="Calibri" w:hAnsi="Calibri" w:cs="Calibri"/>
          <w:b/>
          <w:sz w:val="27"/>
          <w:szCs w:val="27"/>
        </w:rPr>
        <w:t xml:space="preserve"> Commerce </w:t>
      </w:r>
      <w:r>
        <w:rPr>
          <w:rFonts w:ascii="Calibri" w:eastAsia="Calibri" w:hAnsi="Calibri" w:cs="Calibri"/>
          <w:sz w:val="27"/>
          <w:szCs w:val="27"/>
        </w:rPr>
        <w:t xml:space="preserve">company for four months, and the second is at </w:t>
      </w:r>
      <w:proofErr w:type="spellStart"/>
      <w:r>
        <w:rPr>
          <w:rFonts w:ascii="Calibri" w:eastAsia="Calibri" w:hAnsi="Calibri" w:cs="Calibri"/>
          <w:b/>
          <w:sz w:val="27"/>
          <w:szCs w:val="27"/>
        </w:rPr>
        <w:t>Nack</w:t>
      </w:r>
      <w:proofErr w:type="spellEnd"/>
      <w:r>
        <w:rPr>
          <w:rFonts w:ascii="Calibri" w:eastAsia="Calibri" w:hAnsi="Calibri" w:cs="Calibri"/>
          <w:b/>
          <w:sz w:val="27"/>
          <w:szCs w:val="27"/>
        </w:rPr>
        <w:t xml:space="preserve"> Solution </w:t>
      </w:r>
      <w:r>
        <w:rPr>
          <w:rFonts w:ascii="Calibri" w:eastAsia="Calibri" w:hAnsi="Calibri" w:cs="Calibri"/>
          <w:sz w:val="27"/>
          <w:szCs w:val="27"/>
        </w:rPr>
        <w:t xml:space="preserve">company for six months. For these experiences, I have strengthened my ability more with my IT skill and soft skill. I worked </w:t>
      </w:r>
      <w:proofErr w:type="gramStart"/>
      <w:r>
        <w:rPr>
          <w:rFonts w:ascii="Calibri" w:eastAsia="Calibri" w:hAnsi="Calibri" w:cs="Calibri"/>
          <w:sz w:val="27"/>
          <w:szCs w:val="27"/>
        </w:rPr>
        <w:t>with  real</w:t>
      </w:r>
      <w:proofErr w:type="gramEnd"/>
      <w:r>
        <w:rPr>
          <w:rFonts w:ascii="Calibri" w:eastAsia="Calibri" w:hAnsi="Calibri" w:cs="Calibri"/>
          <w:sz w:val="27"/>
          <w:szCs w:val="27"/>
        </w:rPr>
        <w:t xml:space="preserve">   project,   solving   problems,  development   and  many   things.   For   back-</w:t>
      </w:r>
      <w:proofErr w:type="gramStart"/>
      <w:r>
        <w:rPr>
          <w:rFonts w:ascii="Calibri" w:eastAsia="Calibri" w:hAnsi="Calibri" w:cs="Calibri"/>
          <w:sz w:val="27"/>
          <w:szCs w:val="27"/>
        </w:rPr>
        <w:t xml:space="preserve">end,   </w:t>
      </w:r>
      <w:proofErr w:type="gramEnd"/>
      <w:r>
        <w:rPr>
          <w:rFonts w:ascii="Calibri" w:eastAsia="Calibri" w:hAnsi="Calibri" w:cs="Calibri"/>
          <w:sz w:val="27"/>
          <w:szCs w:val="27"/>
        </w:rPr>
        <w:t>I developed on PHP, MySQL and JavaScript so on. For front-end, I developed on HTML, CSS, CSS</w:t>
      </w:r>
      <w:proofErr w:type="gramStart"/>
      <w:r>
        <w:rPr>
          <w:rFonts w:ascii="Calibri" w:eastAsia="Calibri" w:hAnsi="Calibri" w:cs="Calibri"/>
          <w:sz w:val="27"/>
          <w:szCs w:val="27"/>
        </w:rPr>
        <w:t>3,  Bootstrap</w:t>
      </w:r>
      <w:proofErr w:type="gramEnd"/>
      <w:r>
        <w:rPr>
          <w:rFonts w:ascii="Calibri" w:eastAsia="Calibri" w:hAnsi="Calibri" w:cs="Calibri"/>
          <w:sz w:val="27"/>
          <w:szCs w:val="27"/>
        </w:rPr>
        <w:t xml:space="preserve">,  jQuery  and  JavaScript,  and  nowadays  I  work  at  </w:t>
      </w:r>
      <w:r>
        <w:rPr>
          <w:rFonts w:ascii="Calibri" w:eastAsia="Calibri" w:hAnsi="Calibri" w:cs="Calibri"/>
          <w:b/>
          <w:sz w:val="27"/>
          <w:szCs w:val="27"/>
        </w:rPr>
        <w:t xml:space="preserve">Greychain.net  </w:t>
      </w:r>
      <w:proofErr w:type="spellStart"/>
      <w:r>
        <w:rPr>
          <w:rFonts w:ascii="Calibri" w:eastAsia="Calibri" w:hAnsi="Calibri" w:cs="Calibri"/>
          <w:b/>
          <w:sz w:val="27"/>
          <w:szCs w:val="27"/>
        </w:rPr>
        <w:t>Co,.Ltd</w:t>
      </w:r>
      <w:proofErr w:type="spellEnd"/>
      <w:r>
        <w:rPr>
          <w:rFonts w:ascii="Calibri" w:eastAsia="Calibri" w:hAnsi="Calibri" w:cs="Calibri"/>
          <w:b/>
          <w:sz w:val="27"/>
          <w:szCs w:val="27"/>
        </w:rPr>
        <w:t xml:space="preserve"> </w:t>
      </w:r>
      <w:r>
        <w:rPr>
          <w:rFonts w:ascii="Calibri" w:eastAsia="Calibri" w:hAnsi="Calibri" w:cs="Calibri"/>
          <w:sz w:val="27"/>
          <w:szCs w:val="27"/>
        </w:rPr>
        <w:t>company by developing on various websites and Systems.</w:t>
      </w:r>
    </w:p>
    <w:p w14:paraId="3D75CEFC" w14:textId="77777777" w:rsidR="00E41BB7" w:rsidRDefault="00E41BB7">
      <w:pPr>
        <w:spacing w:before="7" w:line="280" w:lineRule="exact"/>
        <w:rPr>
          <w:sz w:val="28"/>
          <w:szCs w:val="28"/>
        </w:rPr>
      </w:pPr>
    </w:p>
    <w:p w14:paraId="6B927B2D" w14:textId="77777777" w:rsidR="00E41BB7" w:rsidRDefault="001A1483">
      <w:pPr>
        <w:spacing w:line="208" w:lineRule="auto"/>
        <w:ind w:left="119" w:right="106"/>
        <w:jc w:val="both"/>
        <w:rPr>
          <w:rFonts w:ascii="Calibri" w:eastAsia="Calibri" w:hAnsi="Calibri" w:cs="Calibri"/>
          <w:sz w:val="27"/>
          <w:szCs w:val="27"/>
        </w:rPr>
      </w:pPr>
      <w:r>
        <w:rPr>
          <w:rFonts w:ascii="Calibri" w:eastAsia="Calibri" w:hAnsi="Calibri" w:cs="Calibri"/>
          <w:sz w:val="27"/>
          <w:szCs w:val="27"/>
        </w:rPr>
        <w:t>I would be delighted if you could give me the opportunity to discuss with you. If you agree</w:t>
      </w:r>
      <w:hyperlink r:id="rId6">
        <w:r>
          <w:rPr>
            <w:rFonts w:ascii="Calibri" w:eastAsia="Calibri" w:hAnsi="Calibri" w:cs="Calibri"/>
            <w:sz w:val="27"/>
            <w:szCs w:val="27"/>
          </w:rPr>
          <w:t xml:space="preserve"> with my qualifications, you could reach me via: 0962711117 </w:t>
        </w:r>
        <w:proofErr w:type="gramStart"/>
        <w:r>
          <w:rPr>
            <w:rFonts w:ascii="Calibri" w:eastAsia="Calibri" w:hAnsi="Calibri" w:cs="Calibri"/>
            <w:sz w:val="27"/>
            <w:szCs w:val="27"/>
          </w:rPr>
          <w:t>Email:</w:t>
        </w:r>
        <w:r>
          <w:rPr>
            <w:rFonts w:ascii="Calibri" w:eastAsia="Calibri" w:hAnsi="Calibri" w:cs="Calibri"/>
            <w:color w:val="4471C4"/>
            <w:sz w:val="27"/>
            <w:szCs w:val="27"/>
          </w:rPr>
          <w:t>Bunsin.toeng@gmail.com</w:t>
        </w:r>
        <w:proofErr w:type="gramEnd"/>
      </w:hyperlink>
      <w:r>
        <w:rPr>
          <w:rFonts w:ascii="Calibri" w:eastAsia="Calibri" w:hAnsi="Calibri" w:cs="Calibri"/>
          <w:color w:val="4471C4"/>
          <w:sz w:val="27"/>
          <w:szCs w:val="27"/>
        </w:rPr>
        <w:t xml:space="preserve"> </w:t>
      </w:r>
      <w:r>
        <w:rPr>
          <w:rFonts w:ascii="Calibri" w:eastAsia="Calibri" w:hAnsi="Calibri" w:cs="Calibri"/>
          <w:color w:val="000000"/>
          <w:sz w:val="27"/>
          <w:szCs w:val="27"/>
        </w:rPr>
        <w:t>Now I’m looking forward to hearing from you soon.</w:t>
      </w:r>
    </w:p>
    <w:p w14:paraId="6D8C612F" w14:textId="77777777" w:rsidR="00E41BB7" w:rsidRDefault="00E41BB7">
      <w:pPr>
        <w:spacing w:line="200" w:lineRule="exact"/>
      </w:pPr>
    </w:p>
    <w:p w14:paraId="3D794162" w14:textId="77777777" w:rsidR="00E41BB7" w:rsidRDefault="00E41BB7">
      <w:pPr>
        <w:spacing w:before="14" w:line="200" w:lineRule="exact"/>
      </w:pPr>
    </w:p>
    <w:p w14:paraId="6FCE296F" w14:textId="77777777" w:rsidR="00E41BB7" w:rsidRDefault="00604A3B">
      <w:pPr>
        <w:spacing w:line="353" w:lineRule="auto"/>
        <w:ind w:left="100" w:right="4863"/>
        <w:rPr>
          <w:rFonts w:ascii="Calibri" w:eastAsia="Calibri" w:hAnsi="Calibri" w:cs="Calibri"/>
          <w:sz w:val="27"/>
          <w:szCs w:val="27"/>
        </w:rPr>
      </w:pPr>
      <w:r>
        <w:pict w14:anchorId="699C8C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5" type="#_x0000_t75" alt="" style="position:absolute;left:0;text-align:left;margin-left:36pt;margin-top:41.3pt;width:53.9pt;height:27.35pt;z-index:-251662848;mso-wrap-edited:f;mso-width-percent:0;mso-height-percent:0;mso-position-horizontal-relative:page;mso-width-percent:0;mso-height-percent:0">
            <v:imagedata r:id="rId7" o:title=""/>
            <w10:wrap anchorx="page"/>
          </v:shape>
        </w:pict>
      </w:r>
      <w:r w:rsidR="001A1483">
        <w:rPr>
          <w:rFonts w:ascii="Calibri" w:eastAsia="Calibri" w:hAnsi="Calibri" w:cs="Calibri"/>
          <w:sz w:val="27"/>
          <w:szCs w:val="27"/>
        </w:rPr>
        <w:t>Thank you for your consideration and your time. Sincerely Your</w:t>
      </w:r>
    </w:p>
    <w:p w14:paraId="5318898C" w14:textId="77777777" w:rsidR="00E41BB7" w:rsidRDefault="00E41BB7">
      <w:pPr>
        <w:spacing w:before="2" w:line="120" w:lineRule="exact"/>
        <w:rPr>
          <w:sz w:val="13"/>
          <w:szCs w:val="13"/>
        </w:rPr>
      </w:pPr>
    </w:p>
    <w:p w14:paraId="6F61B45F" w14:textId="77777777" w:rsidR="00E41BB7" w:rsidRDefault="00E41BB7">
      <w:pPr>
        <w:spacing w:line="200" w:lineRule="exact"/>
      </w:pPr>
    </w:p>
    <w:p w14:paraId="12518BAA" w14:textId="77777777" w:rsidR="00E41BB7" w:rsidRDefault="00E41BB7">
      <w:pPr>
        <w:spacing w:line="200" w:lineRule="exact"/>
      </w:pPr>
    </w:p>
    <w:p w14:paraId="5D67A2A4" w14:textId="77777777" w:rsidR="00E41BB7" w:rsidRDefault="001A1483">
      <w:pPr>
        <w:ind w:left="100" w:right="8697"/>
        <w:jc w:val="both"/>
        <w:rPr>
          <w:rFonts w:ascii="Calibri" w:eastAsia="Calibri" w:hAnsi="Calibri" w:cs="Calibri"/>
          <w:sz w:val="27"/>
          <w:szCs w:val="27"/>
        </w:rPr>
        <w:sectPr w:rsidR="00E41BB7">
          <w:type w:val="continuous"/>
          <w:pgSz w:w="12240" w:h="15840"/>
          <w:pgMar w:top="680" w:right="1300" w:bottom="280" w:left="620" w:header="720" w:footer="720" w:gutter="0"/>
          <w:cols w:space="720"/>
        </w:sectPr>
      </w:pPr>
      <w:proofErr w:type="spellStart"/>
      <w:r>
        <w:rPr>
          <w:rFonts w:ascii="Calibri" w:eastAsia="Calibri" w:hAnsi="Calibri" w:cs="Calibri"/>
          <w:sz w:val="27"/>
          <w:szCs w:val="27"/>
        </w:rPr>
        <w:t>Toeng</w:t>
      </w:r>
      <w:proofErr w:type="spellEnd"/>
      <w:r>
        <w:rPr>
          <w:rFonts w:ascii="Calibri" w:eastAsia="Calibri" w:hAnsi="Calibri" w:cs="Calibri"/>
          <w:sz w:val="27"/>
          <w:szCs w:val="27"/>
        </w:rPr>
        <w:t xml:space="preserve"> </w:t>
      </w:r>
      <w:proofErr w:type="spellStart"/>
      <w:r>
        <w:rPr>
          <w:rFonts w:ascii="Calibri" w:eastAsia="Calibri" w:hAnsi="Calibri" w:cs="Calibri"/>
          <w:sz w:val="27"/>
          <w:szCs w:val="27"/>
        </w:rPr>
        <w:t>Bunsin</w:t>
      </w:r>
      <w:proofErr w:type="spellEnd"/>
    </w:p>
    <w:p w14:paraId="6BD75C05" w14:textId="77777777" w:rsidR="00E41BB7" w:rsidRDefault="00E41BB7">
      <w:pPr>
        <w:spacing w:line="200" w:lineRule="exact"/>
      </w:pPr>
    </w:p>
    <w:p w14:paraId="3FF221FB" w14:textId="77777777" w:rsidR="00E41BB7" w:rsidRDefault="00E41BB7">
      <w:pPr>
        <w:spacing w:before="2" w:line="220" w:lineRule="exact"/>
        <w:rPr>
          <w:sz w:val="22"/>
          <w:szCs w:val="22"/>
        </w:rPr>
      </w:pPr>
    </w:p>
    <w:p w14:paraId="470E5EE5" w14:textId="77777777" w:rsidR="00E41BB7" w:rsidRDefault="001A1483">
      <w:pPr>
        <w:spacing w:before="1"/>
        <w:ind w:left="119"/>
        <w:rPr>
          <w:rFonts w:ascii="Calibri" w:eastAsia="Calibri" w:hAnsi="Calibri" w:cs="Calibri"/>
          <w:sz w:val="27"/>
          <w:szCs w:val="27"/>
        </w:rPr>
      </w:pPr>
      <w:r>
        <w:rPr>
          <w:rFonts w:ascii="Calibri" w:eastAsia="Calibri" w:hAnsi="Calibri" w:cs="Calibri"/>
          <w:b/>
          <w:color w:val="006FC0"/>
          <w:sz w:val="27"/>
          <w:szCs w:val="27"/>
        </w:rPr>
        <w:t xml:space="preserve">TOENG </w:t>
      </w:r>
      <w:proofErr w:type="spellStart"/>
      <w:r>
        <w:rPr>
          <w:rFonts w:ascii="Calibri" w:eastAsia="Calibri" w:hAnsi="Calibri" w:cs="Calibri"/>
          <w:b/>
          <w:color w:val="006FC0"/>
          <w:sz w:val="27"/>
          <w:szCs w:val="27"/>
        </w:rPr>
        <w:t>Bunsin</w:t>
      </w:r>
      <w:proofErr w:type="spellEnd"/>
    </w:p>
    <w:p w14:paraId="0D5B4053" w14:textId="77777777" w:rsidR="00E41BB7" w:rsidRDefault="00604A3B">
      <w:pPr>
        <w:spacing w:before="14"/>
        <w:ind w:left="100" w:right="6219" w:firstLine="19"/>
        <w:rPr>
          <w:rFonts w:ascii="Calibri" w:eastAsia="Calibri" w:hAnsi="Calibri" w:cs="Calibri"/>
          <w:sz w:val="27"/>
          <w:szCs w:val="27"/>
        </w:rPr>
      </w:pPr>
      <w:r>
        <w:pict w14:anchorId="5F566D7E">
          <v:shape id="_x0000_s1034" type="#_x0000_t75" alt="" style="position:absolute;left:0;text-align:left;margin-left:453.75pt;margin-top:36pt;width:85.75pt;height:110.3pt;z-index:-251657728;mso-wrap-edited:f;mso-width-percent:0;mso-height-percent:0;mso-position-horizontal-relative:page;mso-position-vertical-relative:page;mso-width-percent:0;mso-height-percent:0">
            <v:imagedata r:id="rId8" o:title=""/>
            <w10:wrap anchorx="page" anchory="page"/>
          </v:shape>
        </w:pict>
      </w:r>
      <w:r w:rsidR="001A1483">
        <w:rPr>
          <w:rFonts w:ascii="Calibri" w:eastAsia="Calibri" w:hAnsi="Calibri" w:cs="Calibri"/>
          <w:sz w:val="27"/>
          <w:szCs w:val="27"/>
        </w:rPr>
        <w:t xml:space="preserve">Street 371, </w:t>
      </w:r>
      <w:proofErr w:type="spellStart"/>
      <w:r w:rsidR="001A1483">
        <w:rPr>
          <w:rFonts w:ascii="Calibri" w:eastAsia="Calibri" w:hAnsi="Calibri" w:cs="Calibri"/>
          <w:sz w:val="27"/>
          <w:szCs w:val="27"/>
        </w:rPr>
        <w:t>Tropeang</w:t>
      </w:r>
      <w:proofErr w:type="spellEnd"/>
      <w:r w:rsidR="001A1483">
        <w:rPr>
          <w:rFonts w:ascii="Calibri" w:eastAsia="Calibri" w:hAnsi="Calibri" w:cs="Calibri"/>
          <w:sz w:val="27"/>
          <w:szCs w:val="27"/>
        </w:rPr>
        <w:t xml:space="preserve"> </w:t>
      </w:r>
      <w:proofErr w:type="spellStart"/>
      <w:r w:rsidR="001A1483">
        <w:rPr>
          <w:rFonts w:ascii="Calibri" w:eastAsia="Calibri" w:hAnsi="Calibri" w:cs="Calibri"/>
          <w:sz w:val="27"/>
          <w:szCs w:val="27"/>
        </w:rPr>
        <w:t>Chouk</w:t>
      </w:r>
      <w:proofErr w:type="spellEnd"/>
      <w:r w:rsidR="001A1483">
        <w:rPr>
          <w:rFonts w:ascii="Calibri" w:eastAsia="Calibri" w:hAnsi="Calibri" w:cs="Calibri"/>
          <w:sz w:val="27"/>
          <w:szCs w:val="27"/>
        </w:rPr>
        <w:t xml:space="preserve"> village, Sangkat </w:t>
      </w:r>
      <w:proofErr w:type="spellStart"/>
      <w:r w:rsidR="001A1483">
        <w:rPr>
          <w:rFonts w:ascii="Calibri" w:eastAsia="Calibri" w:hAnsi="Calibri" w:cs="Calibri"/>
          <w:sz w:val="27"/>
          <w:szCs w:val="27"/>
        </w:rPr>
        <w:t>Tek</w:t>
      </w:r>
      <w:proofErr w:type="spellEnd"/>
      <w:r w:rsidR="001A1483">
        <w:rPr>
          <w:rFonts w:ascii="Calibri" w:eastAsia="Calibri" w:hAnsi="Calibri" w:cs="Calibri"/>
          <w:sz w:val="27"/>
          <w:szCs w:val="27"/>
        </w:rPr>
        <w:t xml:space="preserve"> </w:t>
      </w:r>
      <w:proofErr w:type="spellStart"/>
      <w:r w:rsidR="001A1483">
        <w:rPr>
          <w:rFonts w:ascii="Calibri" w:eastAsia="Calibri" w:hAnsi="Calibri" w:cs="Calibri"/>
          <w:sz w:val="27"/>
          <w:szCs w:val="27"/>
        </w:rPr>
        <w:t>Thla</w:t>
      </w:r>
      <w:proofErr w:type="spellEnd"/>
      <w:r w:rsidR="001A1483">
        <w:rPr>
          <w:rFonts w:ascii="Calibri" w:eastAsia="Calibri" w:hAnsi="Calibri" w:cs="Calibri"/>
          <w:sz w:val="27"/>
          <w:szCs w:val="27"/>
        </w:rPr>
        <w:t xml:space="preserve">, Khan Sen </w:t>
      </w:r>
      <w:proofErr w:type="spellStart"/>
      <w:r w:rsidR="001A1483">
        <w:rPr>
          <w:rFonts w:ascii="Calibri" w:eastAsia="Calibri" w:hAnsi="Calibri" w:cs="Calibri"/>
          <w:sz w:val="27"/>
          <w:szCs w:val="27"/>
        </w:rPr>
        <w:t>Sok</w:t>
      </w:r>
      <w:proofErr w:type="spellEnd"/>
      <w:r w:rsidR="001A1483">
        <w:rPr>
          <w:rFonts w:ascii="Calibri" w:eastAsia="Calibri" w:hAnsi="Calibri" w:cs="Calibri"/>
          <w:sz w:val="27"/>
          <w:szCs w:val="27"/>
        </w:rPr>
        <w:t>, Phnom Penh, Cambodia</w:t>
      </w:r>
    </w:p>
    <w:p w14:paraId="00BF6E6C" w14:textId="77777777" w:rsidR="00E41BB7" w:rsidRDefault="001A1483">
      <w:pPr>
        <w:spacing w:line="320" w:lineRule="exact"/>
        <w:ind w:left="100"/>
        <w:rPr>
          <w:rFonts w:ascii="Calibri" w:eastAsia="Calibri" w:hAnsi="Calibri" w:cs="Calibri"/>
          <w:sz w:val="27"/>
          <w:szCs w:val="27"/>
        </w:rPr>
      </w:pPr>
      <w:r>
        <w:rPr>
          <w:rFonts w:ascii="Calibri" w:eastAsia="Calibri" w:hAnsi="Calibri" w:cs="Calibri"/>
          <w:sz w:val="27"/>
          <w:szCs w:val="27"/>
        </w:rPr>
        <w:t xml:space="preserve">Email: </w:t>
      </w:r>
      <w:r>
        <w:rPr>
          <w:rFonts w:ascii="Calibri" w:eastAsia="Calibri" w:hAnsi="Calibri" w:cs="Calibri"/>
          <w:color w:val="0462C1"/>
          <w:sz w:val="27"/>
          <w:szCs w:val="27"/>
          <w:u w:val="single" w:color="0462C1"/>
        </w:rPr>
        <w:t>Bunsin</w:t>
      </w:r>
      <w:hyperlink r:id="rId9">
        <w:r>
          <w:rPr>
            <w:rFonts w:ascii="Calibri" w:eastAsia="Calibri" w:hAnsi="Calibri" w:cs="Calibri"/>
            <w:color w:val="0462C1"/>
            <w:sz w:val="27"/>
            <w:szCs w:val="27"/>
            <w:u w:val="single" w:color="0462C1"/>
          </w:rPr>
          <w:t>.toeng@gmail.com</w:t>
        </w:r>
      </w:hyperlink>
    </w:p>
    <w:p w14:paraId="4AFBD689" w14:textId="77777777" w:rsidR="00E41BB7" w:rsidRDefault="001A1483">
      <w:pPr>
        <w:spacing w:line="320" w:lineRule="exact"/>
        <w:ind w:left="100"/>
        <w:rPr>
          <w:rFonts w:ascii="Calibri" w:eastAsia="Calibri" w:hAnsi="Calibri" w:cs="Calibri"/>
          <w:sz w:val="27"/>
          <w:szCs w:val="27"/>
        </w:rPr>
      </w:pPr>
      <w:r>
        <w:rPr>
          <w:rFonts w:ascii="Calibri" w:eastAsia="Calibri" w:hAnsi="Calibri" w:cs="Calibri"/>
          <w:sz w:val="27"/>
          <w:szCs w:val="27"/>
        </w:rPr>
        <w:t xml:space="preserve">Tel  </w:t>
      </w:r>
      <w:proofErr w:type="gramStart"/>
      <w:r>
        <w:rPr>
          <w:rFonts w:ascii="Calibri" w:eastAsia="Calibri" w:hAnsi="Calibri" w:cs="Calibri"/>
          <w:sz w:val="27"/>
          <w:szCs w:val="27"/>
        </w:rPr>
        <w:t xml:space="preserve">  :</w:t>
      </w:r>
      <w:proofErr w:type="gramEnd"/>
      <w:r>
        <w:rPr>
          <w:rFonts w:ascii="Calibri" w:eastAsia="Calibri" w:hAnsi="Calibri" w:cs="Calibri"/>
          <w:sz w:val="27"/>
          <w:szCs w:val="27"/>
        </w:rPr>
        <w:t xml:space="preserve"> (+855) 96 2711117</w:t>
      </w:r>
    </w:p>
    <w:p w14:paraId="3A62338B" w14:textId="77777777" w:rsidR="00E41BB7" w:rsidRDefault="00E41BB7">
      <w:pPr>
        <w:spacing w:before="4" w:line="120" w:lineRule="exact"/>
        <w:rPr>
          <w:sz w:val="12"/>
          <w:szCs w:val="12"/>
        </w:rPr>
      </w:pPr>
    </w:p>
    <w:p w14:paraId="64601E68" w14:textId="77777777" w:rsidR="00E41BB7" w:rsidRDefault="00E41BB7">
      <w:pPr>
        <w:spacing w:line="200" w:lineRule="exact"/>
      </w:pPr>
    </w:p>
    <w:p w14:paraId="567B5D7D" w14:textId="77777777" w:rsidR="00E41BB7" w:rsidRDefault="00604A3B">
      <w:pPr>
        <w:spacing w:before="1"/>
        <w:ind w:left="119"/>
        <w:rPr>
          <w:rFonts w:ascii="Calibri" w:eastAsia="Calibri" w:hAnsi="Calibri" w:cs="Calibri"/>
          <w:sz w:val="27"/>
          <w:szCs w:val="27"/>
        </w:rPr>
      </w:pPr>
      <w:r>
        <w:pict w14:anchorId="28BBF175">
          <v:group id="_x0000_s1032" alt="" style="position:absolute;left:0;text-align:left;margin-left:35.5pt;margin-top:.3pt;width:507pt;height:16.45pt;z-index:-251661824;mso-position-horizontal-relative:page" coordorigin="710,6" coordsize="10140,329">
            <v:shape id="_x0000_s1033" alt="" style="position:absolute;left:710;top:6;width:10140;height:329" coordorigin="710,6" coordsize="10140,329" path="m710,335r10140,l10850,6,710,6r,329xe" fillcolor="#44536a" stroked="f">
              <v:path arrowok="t"/>
            </v:shape>
            <w10:wrap anchorx="page"/>
          </v:group>
        </w:pict>
      </w:r>
      <w:r w:rsidR="001A1483">
        <w:rPr>
          <w:rFonts w:ascii="Calibri" w:eastAsia="Calibri" w:hAnsi="Calibri" w:cs="Calibri"/>
          <w:b/>
          <w:color w:val="FFFFFF"/>
          <w:sz w:val="27"/>
          <w:szCs w:val="27"/>
        </w:rPr>
        <w:t>PERSONAL DATA</w:t>
      </w:r>
    </w:p>
    <w:p w14:paraId="55BE58DA" w14:textId="77777777" w:rsidR="00E41BB7" w:rsidRDefault="00E41BB7">
      <w:pPr>
        <w:spacing w:before="8" w:line="120" w:lineRule="exact"/>
        <w:rPr>
          <w:sz w:val="12"/>
          <w:szCs w:val="12"/>
        </w:rPr>
      </w:pPr>
    </w:p>
    <w:p w14:paraId="0263983D" w14:textId="77777777" w:rsidR="00E41BB7" w:rsidRDefault="00E41BB7">
      <w:pPr>
        <w:spacing w:line="200" w:lineRule="exact"/>
      </w:pPr>
    </w:p>
    <w:p w14:paraId="41D404FF" w14:textId="50A06354" w:rsidR="00E41BB7" w:rsidRDefault="001A1483">
      <w:pPr>
        <w:ind w:left="100"/>
        <w:rPr>
          <w:rFonts w:ascii="Calibri" w:eastAsia="Calibri" w:hAnsi="Calibri" w:cs="Calibri"/>
          <w:sz w:val="27"/>
          <w:szCs w:val="27"/>
        </w:rPr>
      </w:pPr>
      <w:r>
        <w:rPr>
          <w:rFonts w:ascii="Calibri" w:eastAsia="Calibri" w:hAnsi="Calibri" w:cs="Calibri"/>
          <w:sz w:val="27"/>
          <w:szCs w:val="27"/>
        </w:rPr>
        <w:t xml:space="preserve">Nationality            </w:t>
      </w:r>
      <w:proofErr w:type="gramStart"/>
      <w:r>
        <w:rPr>
          <w:rFonts w:ascii="Calibri" w:eastAsia="Calibri" w:hAnsi="Calibri" w:cs="Calibri"/>
          <w:sz w:val="27"/>
          <w:szCs w:val="27"/>
        </w:rPr>
        <w:t xml:space="preserve"> </w:t>
      </w:r>
      <w:r w:rsidR="007553D1">
        <w:rPr>
          <w:rFonts w:ascii="Calibri" w:eastAsia="Calibri" w:hAnsi="Calibri" w:cs="Calibri"/>
          <w:sz w:val="27"/>
          <w:szCs w:val="27"/>
        </w:rPr>
        <w:t xml:space="preserve"> :</w:t>
      </w:r>
      <w:proofErr w:type="gramEnd"/>
      <w:r>
        <w:rPr>
          <w:rFonts w:ascii="Calibri" w:eastAsia="Calibri" w:hAnsi="Calibri" w:cs="Calibri"/>
          <w:sz w:val="27"/>
          <w:szCs w:val="27"/>
        </w:rPr>
        <w:t xml:space="preserve">           Cambodian</w:t>
      </w:r>
    </w:p>
    <w:p w14:paraId="7DD08440" w14:textId="18E46386" w:rsidR="00E41BB7" w:rsidRDefault="001A1483">
      <w:pPr>
        <w:spacing w:before="1"/>
        <w:ind w:left="100"/>
        <w:rPr>
          <w:rFonts w:ascii="Calibri" w:eastAsia="Calibri" w:hAnsi="Calibri" w:cs="Calibri"/>
          <w:sz w:val="27"/>
          <w:szCs w:val="27"/>
        </w:rPr>
      </w:pPr>
      <w:r>
        <w:rPr>
          <w:rFonts w:ascii="Calibri" w:eastAsia="Calibri" w:hAnsi="Calibri" w:cs="Calibri"/>
          <w:sz w:val="27"/>
          <w:szCs w:val="27"/>
        </w:rPr>
        <w:t xml:space="preserve">Date of Birth        </w:t>
      </w:r>
      <w:proofErr w:type="gramStart"/>
      <w:r>
        <w:rPr>
          <w:rFonts w:ascii="Calibri" w:eastAsia="Calibri" w:hAnsi="Calibri" w:cs="Calibri"/>
          <w:sz w:val="27"/>
          <w:szCs w:val="27"/>
        </w:rPr>
        <w:t xml:space="preserve"> </w:t>
      </w:r>
      <w:r w:rsidR="007553D1">
        <w:rPr>
          <w:rFonts w:ascii="Calibri" w:eastAsia="Calibri" w:hAnsi="Calibri" w:cs="Calibri"/>
          <w:sz w:val="27"/>
          <w:szCs w:val="27"/>
        </w:rPr>
        <w:t xml:space="preserve"> :</w:t>
      </w:r>
      <w:proofErr w:type="gramEnd"/>
      <w:r>
        <w:rPr>
          <w:rFonts w:ascii="Calibri" w:eastAsia="Calibri" w:hAnsi="Calibri" w:cs="Calibri"/>
          <w:sz w:val="27"/>
          <w:szCs w:val="27"/>
        </w:rPr>
        <w:t xml:space="preserve">           01 / January / 1996, </w:t>
      </w:r>
      <w:proofErr w:type="spellStart"/>
      <w:r>
        <w:rPr>
          <w:rFonts w:ascii="Calibri" w:eastAsia="Calibri" w:hAnsi="Calibri" w:cs="Calibri"/>
          <w:sz w:val="27"/>
          <w:szCs w:val="27"/>
        </w:rPr>
        <w:t>Banteaymeanchey</w:t>
      </w:r>
      <w:proofErr w:type="spellEnd"/>
      <w:r>
        <w:rPr>
          <w:rFonts w:ascii="Calibri" w:eastAsia="Calibri" w:hAnsi="Calibri" w:cs="Calibri"/>
          <w:sz w:val="27"/>
          <w:szCs w:val="27"/>
        </w:rPr>
        <w:t xml:space="preserve"> Province</w:t>
      </w:r>
    </w:p>
    <w:p w14:paraId="436E8562" w14:textId="5B085CB3" w:rsidR="00E41BB7" w:rsidRDefault="001A1483">
      <w:pPr>
        <w:spacing w:line="320" w:lineRule="exact"/>
        <w:ind w:left="100"/>
        <w:rPr>
          <w:rFonts w:ascii="Calibri" w:eastAsia="Calibri" w:hAnsi="Calibri" w:cs="Calibri"/>
          <w:sz w:val="27"/>
          <w:szCs w:val="27"/>
        </w:rPr>
      </w:pPr>
      <w:r>
        <w:rPr>
          <w:rFonts w:ascii="Calibri" w:eastAsia="Calibri" w:hAnsi="Calibri" w:cs="Calibri"/>
          <w:sz w:val="27"/>
          <w:szCs w:val="27"/>
        </w:rPr>
        <w:t xml:space="preserve">Marital Status       </w:t>
      </w:r>
      <w:proofErr w:type="gramStart"/>
      <w:r>
        <w:rPr>
          <w:rFonts w:ascii="Calibri" w:eastAsia="Calibri" w:hAnsi="Calibri" w:cs="Calibri"/>
          <w:sz w:val="27"/>
          <w:szCs w:val="27"/>
        </w:rPr>
        <w:t xml:space="preserve"> </w:t>
      </w:r>
      <w:r w:rsidR="007553D1">
        <w:rPr>
          <w:rFonts w:ascii="Calibri" w:eastAsia="Calibri" w:hAnsi="Calibri" w:cs="Calibri"/>
          <w:sz w:val="27"/>
          <w:szCs w:val="27"/>
        </w:rPr>
        <w:t xml:space="preserve"> :</w:t>
      </w:r>
      <w:proofErr w:type="gramEnd"/>
      <w:r>
        <w:rPr>
          <w:rFonts w:ascii="Calibri" w:eastAsia="Calibri" w:hAnsi="Calibri" w:cs="Calibri"/>
          <w:sz w:val="27"/>
          <w:szCs w:val="27"/>
        </w:rPr>
        <w:t xml:space="preserve">           Single</w:t>
      </w:r>
    </w:p>
    <w:p w14:paraId="01FFDD71" w14:textId="77777777" w:rsidR="00E41BB7" w:rsidRDefault="00E41BB7">
      <w:pPr>
        <w:spacing w:before="10" w:line="120" w:lineRule="exact"/>
        <w:rPr>
          <w:sz w:val="12"/>
          <w:szCs w:val="12"/>
        </w:rPr>
      </w:pPr>
    </w:p>
    <w:p w14:paraId="4FDEED8D" w14:textId="77777777" w:rsidR="00E41BB7" w:rsidRDefault="00E41BB7">
      <w:pPr>
        <w:spacing w:line="200" w:lineRule="exact"/>
      </w:pPr>
    </w:p>
    <w:p w14:paraId="364C083A" w14:textId="77777777" w:rsidR="00E41BB7" w:rsidRDefault="00604A3B">
      <w:pPr>
        <w:spacing w:before="1"/>
        <w:ind w:left="119"/>
        <w:rPr>
          <w:rFonts w:ascii="Calibri" w:eastAsia="Calibri" w:hAnsi="Calibri" w:cs="Calibri"/>
          <w:sz w:val="27"/>
          <w:szCs w:val="27"/>
        </w:rPr>
      </w:pPr>
      <w:r>
        <w:pict w14:anchorId="011ECC50">
          <v:group id="_x0000_s1030" alt="" style="position:absolute;left:0;text-align:left;margin-left:35.5pt;margin-top:.3pt;width:507pt;height:16.45pt;z-index:-251660800;mso-position-horizontal-relative:page" coordorigin="710,6" coordsize="10140,329">
            <v:shape id="_x0000_s1031" alt="" style="position:absolute;left:710;top:6;width:10140;height:329" coordorigin="710,6" coordsize="10140,329" path="m710,335r10140,l10850,6,710,6r,329xe" fillcolor="#44536a" stroked="f">
              <v:path arrowok="t"/>
            </v:shape>
            <w10:wrap anchorx="page"/>
          </v:group>
        </w:pict>
      </w:r>
      <w:r w:rsidR="001A1483">
        <w:rPr>
          <w:rFonts w:ascii="Calibri" w:eastAsia="Calibri" w:hAnsi="Calibri" w:cs="Calibri"/>
          <w:b/>
          <w:color w:val="FFFFFF"/>
          <w:sz w:val="27"/>
          <w:szCs w:val="27"/>
        </w:rPr>
        <w:t>EDUCATION BACKGROUND</w:t>
      </w:r>
    </w:p>
    <w:p w14:paraId="1DE466EC" w14:textId="77777777" w:rsidR="00E41BB7" w:rsidRDefault="00E41BB7">
      <w:pPr>
        <w:spacing w:before="8" w:line="120" w:lineRule="exact"/>
        <w:rPr>
          <w:sz w:val="12"/>
          <w:szCs w:val="12"/>
        </w:rPr>
      </w:pPr>
    </w:p>
    <w:p w14:paraId="5E4D3B02" w14:textId="77777777" w:rsidR="00E41BB7" w:rsidRDefault="00E41BB7">
      <w:pPr>
        <w:spacing w:line="200" w:lineRule="exact"/>
      </w:pPr>
    </w:p>
    <w:p w14:paraId="53DD9C4F" w14:textId="77777777" w:rsidR="00E41BB7" w:rsidRDefault="001A1483">
      <w:pPr>
        <w:ind w:left="100"/>
        <w:rPr>
          <w:rFonts w:ascii="Calibri" w:eastAsia="Calibri" w:hAnsi="Calibri" w:cs="Calibri"/>
          <w:sz w:val="27"/>
          <w:szCs w:val="27"/>
        </w:rPr>
      </w:pPr>
      <w:r>
        <w:rPr>
          <w:rFonts w:ascii="Calibri" w:eastAsia="Calibri" w:hAnsi="Calibri" w:cs="Calibri"/>
          <w:sz w:val="27"/>
          <w:szCs w:val="27"/>
        </w:rPr>
        <w:t xml:space="preserve">2018 – Present      </w:t>
      </w:r>
      <w:proofErr w:type="gramStart"/>
      <w:r>
        <w:rPr>
          <w:rFonts w:ascii="Calibri" w:eastAsia="Calibri" w:hAnsi="Calibri" w:cs="Calibri"/>
          <w:sz w:val="27"/>
          <w:szCs w:val="27"/>
        </w:rPr>
        <w:t xml:space="preserve">  :</w:t>
      </w:r>
      <w:proofErr w:type="gramEnd"/>
      <w:r>
        <w:rPr>
          <w:rFonts w:ascii="Calibri" w:eastAsia="Calibri" w:hAnsi="Calibri" w:cs="Calibri"/>
          <w:sz w:val="27"/>
          <w:szCs w:val="27"/>
        </w:rPr>
        <w:t xml:space="preserve">           Bachelor's degree at </w:t>
      </w:r>
      <w:proofErr w:type="spellStart"/>
      <w:r>
        <w:rPr>
          <w:rFonts w:ascii="Calibri" w:eastAsia="Calibri" w:hAnsi="Calibri" w:cs="Calibri"/>
          <w:sz w:val="27"/>
          <w:szCs w:val="27"/>
        </w:rPr>
        <w:t>Phuthisatra</w:t>
      </w:r>
      <w:proofErr w:type="spellEnd"/>
      <w:r>
        <w:rPr>
          <w:rFonts w:ascii="Calibri" w:eastAsia="Calibri" w:hAnsi="Calibri" w:cs="Calibri"/>
          <w:sz w:val="27"/>
          <w:szCs w:val="27"/>
        </w:rPr>
        <w:t xml:space="preserve"> University(UP)</w:t>
      </w:r>
    </w:p>
    <w:p w14:paraId="77C261B5" w14:textId="77777777" w:rsidR="00E41BB7" w:rsidRDefault="001A1483">
      <w:pPr>
        <w:spacing w:before="1"/>
        <w:ind w:left="100"/>
        <w:rPr>
          <w:rFonts w:ascii="Calibri" w:eastAsia="Calibri" w:hAnsi="Calibri" w:cs="Calibri"/>
          <w:sz w:val="27"/>
          <w:szCs w:val="27"/>
        </w:rPr>
      </w:pPr>
      <w:r>
        <w:rPr>
          <w:rFonts w:ascii="Calibri" w:eastAsia="Calibri" w:hAnsi="Calibri" w:cs="Calibri"/>
          <w:sz w:val="27"/>
          <w:szCs w:val="27"/>
        </w:rPr>
        <w:t xml:space="preserve">2014 – 2016           </w:t>
      </w:r>
      <w:proofErr w:type="gramStart"/>
      <w:r>
        <w:rPr>
          <w:rFonts w:ascii="Calibri" w:eastAsia="Calibri" w:hAnsi="Calibri" w:cs="Calibri"/>
          <w:sz w:val="27"/>
          <w:szCs w:val="27"/>
        </w:rPr>
        <w:t xml:space="preserve">  :</w:t>
      </w:r>
      <w:proofErr w:type="gramEnd"/>
      <w:r>
        <w:rPr>
          <w:rFonts w:ascii="Calibri" w:eastAsia="Calibri" w:hAnsi="Calibri" w:cs="Calibri"/>
          <w:sz w:val="27"/>
          <w:szCs w:val="27"/>
        </w:rPr>
        <w:t xml:space="preserve">           Associate degree of WEP Programming at PNC</w:t>
      </w:r>
    </w:p>
    <w:p w14:paraId="772B42E1" w14:textId="77777777" w:rsidR="00E41BB7" w:rsidRDefault="001A1483">
      <w:pPr>
        <w:spacing w:line="320" w:lineRule="exact"/>
        <w:ind w:left="100"/>
        <w:rPr>
          <w:rFonts w:ascii="Calibri" w:eastAsia="Calibri" w:hAnsi="Calibri" w:cs="Calibri"/>
          <w:sz w:val="27"/>
          <w:szCs w:val="27"/>
        </w:rPr>
      </w:pPr>
      <w:r>
        <w:rPr>
          <w:rFonts w:ascii="Calibri" w:eastAsia="Calibri" w:hAnsi="Calibri" w:cs="Calibri"/>
          <w:sz w:val="27"/>
          <w:szCs w:val="27"/>
        </w:rPr>
        <w:t xml:space="preserve">2011 – 2014           </w:t>
      </w:r>
      <w:proofErr w:type="gramStart"/>
      <w:r>
        <w:rPr>
          <w:rFonts w:ascii="Calibri" w:eastAsia="Calibri" w:hAnsi="Calibri" w:cs="Calibri"/>
          <w:sz w:val="27"/>
          <w:szCs w:val="27"/>
        </w:rPr>
        <w:t xml:space="preserve">  :</w:t>
      </w:r>
      <w:proofErr w:type="gramEnd"/>
      <w:r>
        <w:rPr>
          <w:rFonts w:ascii="Calibri" w:eastAsia="Calibri" w:hAnsi="Calibri" w:cs="Calibri"/>
          <w:sz w:val="27"/>
          <w:szCs w:val="27"/>
        </w:rPr>
        <w:t xml:space="preserve">           BAC II Certificate at </w:t>
      </w:r>
      <w:proofErr w:type="spellStart"/>
      <w:r>
        <w:rPr>
          <w:rFonts w:ascii="Calibri" w:eastAsia="Calibri" w:hAnsi="Calibri" w:cs="Calibri"/>
          <w:sz w:val="27"/>
          <w:szCs w:val="27"/>
        </w:rPr>
        <w:t>Khla</w:t>
      </w:r>
      <w:proofErr w:type="spellEnd"/>
      <w:r>
        <w:rPr>
          <w:rFonts w:ascii="Calibri" w:eastAsia="Calibri" w:hAnsi="Calibri" w:cs="Calibri"/>
          <w:sz w:val="27"/>
          <w:szCs w:val="27"/>
        </w:rPr>
        <w:t xml:space="preserve"> </w:t>
      </w:r>
      <w:proofErr w:type="spellStart"/>
      <w:r>
        <w:rPr>
          <w:rFonts w:ascii="Calibri" w:eastAsia="Calibri" w:hAnsi="Calibri" w:cs="Calibri"/>
          <w:sz w:val="27"/>
          <w:szCs w:val="27"/>
        </w:rPr>
        <w:t>Koun</w:t>
      </w:r>
      <w:proofErr w:type="spellEnd"/>
      <w:r>
        <w:rPr>
          <w:rFonts w:ascii="Calibri" w:eastAsia="Calibri" w:hAnsi="Calibri" w:cs="Calibri"/>
          <w:sz w:val="27"/>
          <w:szCs w:val="27"/>
        </w:rPr>
        <w:t xml:space="preserve"> High School</w:t>
      </w:r>
    </w:p>
    <w:p w14:paraId="51B1A1C1" w14:textId="77777777" w:rsidR="00E41BB7" w:rsidRDefault="00E41BB7">
      <w:pPr>
        <w:spacing w:before="9" w:line="120" w:lineRule="exact"/>
        <w:rPr>
          <w:sz w:val="12"/>
          <w:szCs w:val="12"/>
        </w:rPr>
      </w:pPr>
    </w:p>
    <w:p w14:paraId="2697583C" w14:textId="77777777" w:rsidR="00E41BB7" w:rsidRDefault="00E41BB7">
      <w:pPr>
        <w:spacing w:line="200" w:lineRule="exact"/>
      </w:pPr>
    </w:p>
    <w:p w14:paraId="1720B796" w14:textId="77777777" w:rsidR="00E41BB7" w:rsidRDefault="00604A3B">
      <w:pPr>
        <w:spacing w:before="1"/>
        <w:ind w:left="119"/>
        <w:rPr>
          <w:rFonts w:ascii="Calibri" w:eastAsia="Calibri" w:hAnsi="Calibri" w:cs="Calibri"/>
          <w:sz w:val="27"/>
          <w:szCs w:val="27"/>
        </w:rPr>
      </w:pPr>
      <w:r>
        <w:pict w14:anchorId="6CFB5336">
          <v:group id="_x0000_s1028" alt="" style="position:absolute;left:0;text-align:left;margin-left:35.5pt;margin-top:.3pt;width:507pt;height:16.45pt;z-index:-251659776;mso-position-horizontal-relative:page" coordorigin="710,6" coordsize="10140,329">
            <v:shape id="_x0000_s1029" alt="" style="position:absolute;left:710;top:6;width:10140;height:329" coordorigin="710,6" coordsize="10140,329" path="m710,335r10140,l10850,6,710,6r,329xe" fillcolor="#44536a" stroked="f">
              <v:path arrowok="t"/>
            </v:shape>
            <w10:wrap anchorx="page"/>
          </v:group>
        </w:pict>
      </w:r>
      <w:r w:rsidR="001A1483">
        <w:rPr>
          <w:rFonts w:ascii="Calibri" w:eastAsia="Calibri" w:hAnsi="Calibri" w:cs="Calibri"/>
          <w:b/>
          <w:color w:val="FFFFFF"/>
          <w:sz w:val="27"/>
          <w:szCs w:val="27"/>
        </w:rPr>
        <w:t>SKILLS</w:t>
      </w:r>
    </w:p>
    <w:p w14:paraId="5D2FBB66" w14:textId="77777777" w:rsidR="00E41BB7" w:rsidRDefault="00E41BB7">
      <w:pPr>
        <w:spacing w:before="8" w:line="120" w:lineRule="exact"/>
        <w:rPr>
          <w:sz w:val="12"/>
          <w:szCs w:val="12"/>
        </w:rPr>
      </w:pPr>
    </w:p>
    <w:p w14:paraId="0B3523F4" w14:textId="77777777" w:rsidR="00E41BB7" w:rsidRDefault="00E41BB7">
      <w:pPr>
        <w:spacing w:line="200" w:lineRule="exact"/>
      </w:pPr>
    </w:p>
    <w:p w14:paraId="10B110B3" w14:textId="77777777" w:rsidR="00E41BB7" w:rsidRDefault="001A1483">
      <w:pPr>
        <w:ind w:left="100"/>
        <w:rPr>
          <w:rFonts w:ascii="Calibri" w:eastAsia="Calibri" w:hAnsi="Calibri" w:cs="Calibri"/>
          <w:sz w:val="27"/>
          <w:szCs w:val="27"/>
        </w:rPr>
      </w:pPr>
      <w:r>
        <w:rPr>
          <w:rFonts w:ascii="Calibri" w:eastAsia="Calibri" w:hAnsi="Calibri" w:cs="Calibri"/>
          <w:sz w:val="27"/>
          <w:szCs w:val="27"/>
        </w:rPr>
        <w:t xml:space="preserve">Microsoft Office    </w:t>
      </w:r>
      <w:proofErr w:type="gramStart"/>
      <w:r>
        <w:rPr>
          <w:rFonts w:ascii="Calibri" w:eastAsia="Calibri" w:hAnsi="Calibri" w:cs="Calibri"/>
          <w:sz w:val="27"/>
          <w:szCs w:val="27"/>
        </w:rPr>
        <w:t xml:space="preserve">  :</w:t>
      </w:r>
      <w:proofErr w:type="gramEnd"/>
      <w:r>
        <w:rPr>
          <w:rFonts w:ascii="Calibri" w:eastAsia="Calibri" w:hAnsi="Calibri" w:cs="Calibri"/>
          <w:sz w:val="27"/>
          <w:szCs w:val="27"/>
        </w:rPr>
        <w:t xml:space="preserve">           Word, Excel , Power Point, SharePoint</w:t>
      </w:r>
    </w:p>
    <w:p w14:paraId="73DA5A52" w14:textId="77777777" w:rsidR="00E41BB7" w:rsidRDefault="001A1483">
      <w:pPr>
        <w:spacing w:before="2"/>
        <w:ind w:left="100"/>
        <w:rPr>
          <w:rFonts w:ascii="Calibri" w:eastAsia="Calibri" w:hAnsi="Calibri" w:cs="Calibri"/>
          <w:sz w:val="27"/>
          <w:szCs w:val="27"/>
        </w:rPr>
      </w:pPr>
      <w:r>
        <w:rPr>
          <w:rFonts w:ascii="Calibri" w:eastAsia="Calibri" w:hAnsi="Calibri" w:cs="Calibri"/>
          <w:sz w:val="27"/>
          <w:szCs w:val="27"/>
        </w:rPr>
        <w:t xml:space="preserve">Programing Skills   </w:t>
      </w:r>
      <w:proofErr w:type="gramStart"/>
      <w:r>
        <w:rPr>
          <w:rFonts w:ascii="Calibri" w:eastAsia="Calibri" w:hAnsi="Calibri" w:cs="Calibri"/>
          <w:sz w:val="27"/>
          <w:szCs w:val="27"/>
        </w:rPr>
        <w:t xml:space="preserve">  :</w:t>
      </w:r>
      <w:proofErr w:type="gramEnd"/>
      <w:r>
        <w:rPr>
          <w:rFonts w:ascii="Calibri" w:eastAsia="Calibri" w:hAnsi="Calibri" w:cs="Calibri"/>
          <w:sz w:val="27"/>
          <w:szCs w:val="27"/>
        </w:rPr>
        <w:t xml:space="preserve">           Front End &amp; CMS</w:t>
      </w:r>
    </w:p>
    <w:p w14:paraId="1AC7FDF1" w14:textId="716C8BC7" w:rsidR="00E41BB7" w:rsidRDefault="001A1483" w:rsidP="00007CF6">
      <w:pPr>
        <w:ind w:left="3341" w:right="1260"/>
        <w:rPr>
          <w:rFonts w:ascii="Calibri" w:eastAsia="Calibri" w:hAnsi="Calibri" w:cs="Calibri"/>
          <w:sz w:val="27"/>
          <w:szCs w:val="27"/>
        </w:rPr>
      </w:pPr>
      <w:r>
        <w:rPr>
          <w:rFonts w:ascii="Arial Unicode MS" w:eastAsia="Arial Unicode MS" w:hAnsi="Arial Unicode MS" w:cs="Arial Unicode MS"/>
          <w:sz w:val="27"/>
          <w:szCs w:val="27"/>
        </w:rPr>
        <w:t xml:space="preserve">➢ </w:t>
      </w:r>
      <w:r>
        <w:rPr>
          <w:rFonts w:ascii="Calibri" w:eastAsia="Calibri" w:hAnsi="Calibri" w:cs="Calibri"/>
          <w:sz w:val="27"/>
          <w:szCs w:val="27"/>
        </w:rPr>
        <w:t xml:space="preserve">HTML, CSS, JAVA Script, jQuery, Bootstrap, CMS Back End &amp; </w:t>
      </w:r>
      <w:r w:rsidR="00007CF6">
        <w:rPr>
          <w:rFonts w:ascii="Calibri" w:eastAsia="Calibri" w:hAnsi="Calibri" w:cs="Calibri"/>
          <w:sz w:val="27"/>
          <w:szCs w:val="27"/>
        </w:rPr>
        <w:t xml:space="preserve">      </w:t>
      </w:r>
      <w:r>
        <w:rPr>
          <w:rFonts w:ascii="Calibri" w:eastAsia="Calibri" w:hAnsi="Calibri" w:cs="Calibri"/>
          <w:sz w:val="27"/>
          <w:szCs w:val="27"/>
        </w:rPr>
        <w:t>Mobile Development</w:t>
      </w:r>
    </w:p>
    <w:p w14:paraId="0565CDA9" w14:textId="77777777" w:rsidR="00E41BB7" w:rsidRDefault="001A1483" w:rsidP="009A434E">
      <w:pPr>
        <w:spacing w:before="1" w:line="320" w:lineRule="exact"/>
        <w:ind w:left="2980" w:right="1360" w:firstLine="361"/>
        <w:rPr>
          <w:rFonts w:ascii="Calibri" w:eastAsia="Calibri" w:hAnsi="Calibri" w:cs="Calibri"/>
          <w:sz w:val="27"/>
          <w:szCs w:val="27"/>
        </w:rPr>
      </w:pPr>
      <w:r>
        <w:rPr>
          <w:rFonts w:ascii="Arial Unicode MS" w:eastAsia="Arial Unicode MS" w:hAnsi="Arial Unicode MS" w:cs="Arial Unicode MS"/>
          <w:sz w:val="27"/>
          <w:szCs w:val="27"/>
        </w:rPr>
        <w:t xml:space="preserve">➢ </w:t>
      </w:r>
      <w:r>
        <w:rPr>
          <w:rFonts w:ascii="Calibri" w:eastAsia="Calibri" w:hAnsi="Calibri" w:cs="Calibri"/>
          <w:sz w:val="27"/>
          <w:szCs w:val="27"/>
        </w:rPr>
        <w:t>PHP, PHP Framework ASP.NET (MVC) Database &amp; Design</w:t>
      </w:r>
    </w:p>
    <w:p w14:paraId="2D8F8E55" w14:textId="59D73C07" w:rsidR="00E41BB7" w:rsidRDefault="001A1483">
      <w:pPr>
        <w:spacing w:before="1"/>
        <w:ind w:left="3341"/>
        <w:rPr>
          <w:rFonts w:ascii="Calibri" w:eastAsia="Calibri" w:hAnsi="Calibri" w:cs="Calibri"/>
          <w:sz w:val="27"/>
          <w:szCs w:val="27"/>
        </w:rPr>
      </w:pPr>
      <w:r>
        <w:rPr>
          <w:rFonts w:ascii="Arial Unicode MS" w:eastAsia="Arial Unicode MS" w:hAnsi="Arial Unicode MS" w:cs="Arial Unicode MS"/>
          <w:sz w:val="27"/>
          <w:szCs w:val="27"/>
        </w:rPr>
        <w:t xml:space="preserve">➢ </w:t>
      </w:r>
      <w:r>
        <w:rPr>
          <w:rFonts w:ascii="Calibri" w:eastAsia="Calibri" w:hAnsi="Calibri" w:cs="Calibri"/>
          <w:sz w:val="27"/>
          <w:szCs w:val="27"/>
        </w:rPr>
        <w:t xml:space="preserve">MySQL, SQL </w:t>
      </w:r>
      <w:r w:rsidR="00B0064A">
        <w:rPr>
          <w:rFonts w:ascii="Calibri" w:eastAsia="Calibri" w:hAnsi="Calibri" w:cs="Calibri"/>
          <w:sz w:val="27"/>
          <w:szCs w:val="27"/>
        </w:rPr>
        <w:t xml:space="preserve">server, OOP, Java </w:t>
      </w:r>
    </w:p>
    <w:p w14:paraId="775426B8" w14:textId="77777777" w:rsidR="00E41BB7" w:rsidRDefault="001A1483">
      <w:pPr>
        <w:spacing w:before="1"/>
        <w:ind w:left="3341"/>
        <w:rPr>
          <w:rFonts w:ascii="Calibri" w:eastAsia="Calibri" w:hAnsi="Calibri" w:cs="Calibri"/>
          <w:sz w:val="27"/>
          <w:szCs w:val="27"/>
        </w:rPr>
      </w:pPr>
      <w:r>
        <w:rPr>
          <w:rFonts w:ascii="Arial Unicode MS" w:eastAsia="Arial Unicode MS" w:hAnsi="Arial Unicode MS" w:cs="Arial Unicode MS"/>
          <w:sz w:val="27"/>
          <w:szCs w:val="27"/>
        </w:rPr>
        <w:t xml:space="preserve">➢ </w:t>
      </w:r>
      <w:r>
        <w:rPr>
          <w:rFonts w:ascii="Calibri" w:eastAsia="Calibri" w:hAnsi="Calibri" w:cs="Calibri"/>
          <w:sz w:val="27"/>
          <w:szCs w:val="27"/>
        </w:rPr>
        <w:t>Adobe Photoshop</w:t>
      </w:r>
    </w:p>
    <w:p w14:paraId="725E6ADC" w14:textId="77777777" w:rsidR="00E41BB7" w:rsidRDefault="001A1483">
      <w:pPr>
        <w:spacing w:line="320" w:lineRule="exact"/>
        <w:ind w:left="3341"/>
        <w:rPr>
          <w:rFonts w:ascii="Calibri" w:eastAsia="Calibri" w:hAnsi="Calibri" w:cs="Calibri"/>
          <w:sz w:val="27"/>
          <w:szCs w:val="27"/>
        </w:rPr>
      </w:pPr>
      <w:r>
        <w:rPr>
          <w:rFonts w:ascii="Arial Unicode MS" w:eastAsia="Arial Unicode MS" w:hAnsi="Arial Unicode MS" w:cs="Arial Unicode MS"/>
          <w:sz w:val="27"/>
          <w:szCs w:val="27"/>
        </w:rPr>
        <w:t xml:space="preserve">➢ </w:t>
      </w:r>
      <w:r>
        <w:rPr>
          <w:rFonts w:ascii="Calibri" w:eastAsia="Calibri" w:hAnsi="Calibri" w:cs="Calibri"/>
          <w:sz w:val="27"/>
          <w:szCs w:val="27"/>
        </w:rPr>
        <w:t>SDLC &amp; Database Management</w:t>
      </w:r>
    </w:p>
    <w:p w14:paraId="2B366A3E" w14:textId="77777777" w:rsidR="00E41BB7" w:rsidRDefault="001A1483">
      <w:pPr>
        <w:spacing w:line="320" w:lineRule="exact"/>
        <w:ind w:left="100"/>
        <w:rPr>
          <w:rFonts w:ascii="Calibri" w:eastAsia="Calibri" w:hAnsi="Calibri" w:cs="Calibri"/>
          <w:sz w:val="27"/>
          <w:szCs w:val="27"/>
        </w:rPr>
      </w:pPr>
      <w:r>
        <w:rPr>
          <w:rFonts w:ascii="Calibri" w:eastAsia="Calibri" w:hAnsi="Calibri" w:cs="Calibri"/>
          <w:sz w:val="27"/>
          <w:szCs w:val="27"/>
        </w:rPr>
        <w:t xml:space="preserve">Professional Skills  </w:t>
      </w:r>
      <w:proofErr w:type="gramStart"/>
      <w:r>
        <w:rPr>
          <w:rFonts w:ascii="Calibri" w:eastAsia="Calibri" w:hAnsi="Calibri" w:cs="Calibri"/>
          <w:sz w:val="27"/>
          <w:szCs w:val="27"/>
        </w:rPr>
        <w:t xml:space="preserve">  :</w:t>
      </w:r>
      <w:proofErr w:type="gramEnd"/>
      <w:r>
        <w:rPr>
          <w:rFonts w:ascii="Calibri" w:eastAsia="Calibri" w:hAnsi="Calibri" w:cs="Calibri"/>
          <w:sz w:val="27"/>
          <w:szCs w:val="27"/>
        </w:rPr>
        <w:t xml:space="preserve">           I have soft skills like:</w:t>
      </w:r>
      <w:bookmarkStart w:id="0" w:name="_GoBack"/>
      <w:bookmarkEnd w:id="0"/>
    </w:p>
    <w:p w14:paraId="61968ACA" w14:textId="77777777" w:rsidR="00E41BB7" w:rsidRDefault="001A1483">
      <w:pPr>
        <w:spacing w:before="1"/>
        <w:ind w:left="3341"/>
        <w:rPr>
          <w:rFonts w:ascii="Calibri" w:eastAsia="Calibri" w:hAnsi="Calibri" w:cs="Calibri"/>
          <w:sz w:val="27"/>
          <w:szCs w:val="27"/>
        </w:rPr>
      </w:pPr>
      <w:r>
        <w:rPr>
          <w:rFonts w:ascii="Arial Unicode MS" w:eastAsia="Arial Unicode MS" w:hAnsi="Arial Unicode MS" w:cs="Arial Unicode MS"/>
          <w:sz w:val="27"/>
          <w:szCs w:val="27"/>
        </w:rPr>
        <w:t xml:space="preserve">➢ </w:t>
      </w:r>
      <w:r>
        <w:rPr>
          <w:rFonts w:ascii="Calibri" w:eastAsia="Calibri" w:hAnsi="Calibri" w:cs="Calibri"/>
          <w:sz w:val="27"/>
          <w:szCs w:val="27"/>
        </w:rPr>
        <w:t>Independently search and (self-learning)</w:t>
      </w:r>
    </w:p>
    <w:p w14:paraId="67573F0C" w14:textId="77777777" w:rsidR="00E41BB7" w:rsidRDefault="001A1483">
      <w:pPr>
        <w:ind w:left="3341"/>
        <w:rPr>
          <w:rFonts w:ascii="Calibri" w:eastAsia="Calibri" w:hAnsi="Calibri" w:cs="Calibri"/>
          <w:sz w:val="27"/>
          <w:szCs w:val="27"/>
        </w:rPr>
      </w:pPr>
      <w:r>
        <w:rPr>
          <w:rFonts w:ascii="Arial Unicode MS" w:eastAsia="Arial Unicode MS" w:hAnsi="Arial Unicode MS" w:cs="Arial Unicode MS"/>
          <w:sz w:val="27"/>
          <w:szCs w:val="27"/>
        </w:rPr>
        <w:t xml:space="preserve">➢ </w:t>
      </w:r>
      <w:r>
        <w:rPr>
          <w:rFonts w:ascii="Calibri" w:eastAsia="Calibri" w:hAnsi="Calibri" w:cs="Calibri"/>
          <w:sz w:val="27"/>
          <w:szCs w:val="27"/>
        </w:rPr>
        <w:t>Communication with teacher, friends and other people</w:t>
      </w:r>
    </w:p>
    <w:p w14:paraId="191A9D22" w14:textId="77777777" w:rsidR="00E41BB7" w:rsidRDefault="001A1483">
      <w:pPr>
        <w:spacing w:line="320" w:lineRule="exact"/>
        <w:ind w:left="3341"/>
        <w:rPr>
          <w:rFonts w:ascii="Calibri" w:eastAsia="Calibri" w:hAnsi="Calibri" w:cs="Calibri"/>
          <w:sz w:val="27"/>
          <w:szCs w:val="27"/>
        </w:rPr>
      </w:pPr>
      <w:r>
        <w:rPr>
          <w:rFonts w:ascii="Arial Unicode MS" w:eastAsia="Arial Unicode MS" w:hAnsi="Arial Unicode MS" w:cs="Arial Unicode MS"/>
          <w:sz w:val="27"/>
          <w:szCs w:val="27"/>
        </w:rPr>
        <w:t xml:space="preserve">➢ </w:t>
      </w:r>
      <w:r>
        <w:rPr>
          <w:rFonts w:ascii="Calibri" w:eastAsia="Calibri" w:hAnsi="Calibri" w:cs="Calibri"/>
          <w:sz w:val="27"/>
          <w:szCs w:val="27"/>
        </w:rPr>
        <w:t>Discuss in team to find solution to solve the problem</w:t>
      </w:r>
    </w:p>
    <w:p w14:paraId="2D0AD8CD" w14:textId="77777777" w:rsidR="00E41BB7" w:rsidRDefault="001A1483">
      <w:pPr>
        <w:spacing w:before="1"/>
        <w:ind w:left="3341"/>
        <w:rPr>
          <w:rFonts w:ascii="Calibri" w:eastAsia="Calibri" w:hAnsi="Calibri" w:cs="Calibri"/>
          <w:sz w:val="27"/>
          <w:szCs w:val="27"/>
        </w:rPr>
      </w:pPr>
      <w:r>
        <w:rPr>
          <w:rFonts w:ascii="Arial Unicode MS" w:eastAsia="Arial Unicode MS" w:hAnsi="Arial Unicode MS" w:cs="Arial Unicode MS"/>
          <w:sz w:val="27"/>
          <w:szCs w:val="27"/>
        </w:rPr>
        <w:t xml:space="preserve">➢ </w:t>
      </w:r>
      <w:r>
        <w:rPr>
          <w:rFonts w:ascii="Calibri" w:eastAsia="Calibri" w:hAnsi="Calibri" w:cs="Calibri"/>
          <w:sz w:val="27"/>
          <w:szCs w:val="27"/>
        </w:rPr>
        <w:t>Take notes during meetings and discussing in team.</w:t>
      </w:r>
    </w:p>
    <w:p w14:paraId="0276E0F9" w14:textId="2BD57195" w:rsidR="007553D1" w:rsidRDefault="001A1483" w:rsidP="007553D1">
      <w:pPr>
        <w:spacing w:line="320" w:lineRule="exact"/>
        <w:ind w:left="3341"/>
        <w:rPr>
          <w:rFonts w:ascii="Calibri" w:eastAsia="Calibri" w:hAnsi="Calibri" w:cs="Calibri"/>
          <w:sz w:val="27"/>
          <w:szCs w:val="27"/>
        </w:rPr>
      </w:pPr>
      <w:r>
        <w:rPr>
          <w:rFonts w:ascii="Arial Unicode MS" w:eastAsia="Arial Unicode MS" w:hAnsi="Arial Unicode MS" w:cs="Arial Unicode MS"/>
          <w:sz w:val="27"/>
          <w:szCs w:val="27"/>
        </w:rPr>
        <w:t xml:space="preserve">➢ </w:t>
      </w:r>
      <w:r>
        <w:rPr>
          <w:rFonts w:ascii="Calibri" w:eastAsia="Calibri" w:hAnsi="Calibri" w:cs="Calibri"/>
          <w:sz w:val="27"/>
          <w:szCs w:val="27"/>
        </w:rPr>
        <w:t>Manage time and work with priority time and tas</w:t>
      </w:r>
      <w:r w:rsidR="007553D1">
        <w:rPr>
          <w:rFonts w:ascii="Calibri" w:eastAsia="Calibri" w:hAnsi="Calibri" w:cs="Calibri"/>
          <w:sz w:val="27"/>
          <w:szCs w:val="27"/>
        </w:rPr>
        <w:t>ks</w:t>
      </w:r>
    </w:p>
    <w:p w14:paraId="395BB254" w14:textId="77777777" w:rsidR="007553D1" w:rsidRDefault="007553D1">
      <w:pPr>
        <w:spacing w:line="320" w:lineRule="exact"/>
        <w:ind w:left="3341"/>
        <w:rPr>
          <w:rFonts w:ascii="Calibri" w:eastAsia="Calibri" w:hAnsi="Calibri" w:cs="Calibri"/>
          <w:sz w:val="27"/>
          <w:szCs w:val="27"/>
        </w:rPr>
      </w:pPr>
    </w:p>
    <w:p w14:paraId="75361787" w14:textId="77777777" w:rsidR="00E41BB7" w:rsidRDefault="00E41BB7">
      <w:pPr>
        <w:spacing w:before="9" w:line="120" w:lineRule="exact"/>
        <w:rPr>
          <w:sz w:val="12"/>
          <w:szCs w:val="12"/>
        </w:rPr>
      </w:pPr>
    </w:p>
    <w:p w14:paraId="37319E7D" w14:textId="3268261C" w:rsidR="00E41BB7" w:rsidRDefault="00604A3B">
      <w:pPr>
        <w:spacing w:line="200" w:lineRule="exact"/>
      </w:pPr>
      <w:r>
        <w:pict w14:anchorId="1C4F91C8">
          <v:group id="_x0000_s1026" alt="" style="position:absolute;margin-left:27.3pt;margin-top:10.3pt;width:507pt;height:16.45pt;z-index:-251658752;mso-position-horizontal-relative:page" coordorigin="710,6" coordsize="10140,329">
            <v:shape id="_x0000_s1027" alt="" style="position:absolute;left:710;top:6;width:10140;height:329" coordorigin="710,6" coordsize="10140,329" path="m710,335r10140,l10850,6,710,6r,329xe" fillcolor="#44536a" stroked="f">
              <v:path arrowok="t"/>
            </v:shape>
            <w10:wrap anchorx="page"/>
          </v:group>
        </w:pict>
      </w:r>
    </w:p>
    <w:p w14:paraId="0599F269" w14:textId="5536CD20" w:rsidR="00E41BB7" w:rsidRDefault="001A1483" w:rsidP="007553D1">
      <w:pPr>
        <w:spacing w:before="1"/>
        <w:rPr>
          <w:rFonts w:ascii="Calibri" w:eastAsia="Calibri" w:hAnsi="Calibri" w:cs="Calibri"/>
          <w:sz w:val="27"/>
          <w:szCs w:val="27"/>
        </w:rPr>
      </w:pPr>
      <w:r>
        <w:rPr>
          <w:rFonts w:ascii="Calibri" w:eastAsia="Calibri" w:hAnsi="Calibri" w:cs="Calibri"/>
          <w:b/>
          <w:color w:val="FFFFFF"/>
          <w:sz w:val="27"/>
          <w:szCs w:val="27"/>
        </w:rPr>
        <w:t>EMPLOYEMENT BACKGROUND</w:t>
      </w:r>
    </w:p>
    <w:p w14:paraId="7DF5672E" w14:textId="77777777" w:rsidR="00E41BB7" w:rsidRDefault="00E41BB7">
      <w:pPr>
        <w:spacing w:before="8" w:line="120" w:lineRule="exact"/>
        <w:rPr>
          <w:sz w:val="12"/>
          <w:szCs w:val="12"/>
        </w:rPr>
      </w:pPr>
    </w:p>
    <w:p w14:paraId="4A844306" w14:textId="77777777" w:rsidR="00E41BB7" w:rsidRDefault="00E41BB7">
      <w:pPr>
        <w:spacing w:line="200" w:lineRule="exact"/>
      </w:pPr>
    </w:p>
    <w:p w14:paraId="4F0C2BFF" w14:textId="6674BDFC" w:rsidR="00E41BB7" w:rsidRDefault="001A1483">
      <w:pPr>
        <w:ind w:left="100"/>
        <w:rPr>
          <w:rFonts w:ascii="Calibri" w:eastAsia="Calibri" w:hAnsi="Calibri" w:cs="Calibri"/>
          <w:sz w:val="27"/>
          <w:szCs w:val="27"/>
        </w:rPr>
      </w:pPr>
      <w:r>
        <w:rPr>
          <w:rFonts w:ascii="Calibri" w:eastAsia="Calibri" w:hAnsi="Calibri" w:cs="Calibri"/>
          <w:sz w:val="27"/>
          <w:szCs w:val="27"/>
        </w:rPr>
        <w:t xml:space="preserve">Jul 2017 – </w:t>
      </w:r>
      <w:r w:rsidR="009A434E">
        <w:rPr>
          <w:rFonts w:ascii="Calibri" w:eastAsia="Calibri" w:hAnsi="Calibri" w:cs="Calibri"/>
          <w:sz w:val="27"/>
          <w:szCs w:val="27"/>
        </w:rPr>
        <w:t>May 2018:</w:t>
      </w:r>
      <w:r>
        <w:rPr>
          <w:rFonts w:ascii="Calibri" w:eastAsia="Calibri" w:hAnsi="Calibri" w:cs="Calibri"/>
          <w:sz w:val="27"/>
          <w:szCs w:val="27"/>
        </w:rPr>
        <w:t xml:space="preserve">           </w:t>
      </w:r>
      <w:r>
        <w:rPr>
          <w:rFonts w:ascii="Calibri" w:eastAsia="Calibri" w:hAnsi="Calibri" w:cs="Calibri"/>
          <w:b/>
          <w:sz w:val="27"/>
          <w:szCs w:val="27"/>
        </w:rPr>
        <w:t>Database and Web Developer at Greychain.net Co, LTD</w:t>
      </w:r>
    </w:p>
    <w:p w14:paraId="2100C847" w14:textId="77777777" w:rsidR="00E41BB7" w:rsidRDefault="001A1483">
      <w:pPr>
        <w:spacing w:line="320" w:lineRule="exact"/>
        <w:ind w:left="3341"/>
        <w:rPr>
          <w:rFonts w:ascii="Calibri" w:eastAsia="Calibri" w:hAnsi="Calibri" w:cs="Calibri"/>
          <w:sz w:val="27"/>
          <w:szCs w:val="27"/>
        </w:rPr>
      </w:pPr>
      <w:r>
        <w:rPr>
          <w:rFonts w:ascii="Arial Unicode MS" w:eastAsia="Arial Unicode MS" w:hAnsi="Arial Unicode MS" w:cs="Arial Unicode MS"/>
          <w:sz w:val="27"/>
          <w:szCs w:val="27"/>
        </w:rPr>
        <w:t xml:space="preserve">➢ </w:t>
      </w:r>
      <w:r>
        <w:rPr>
          <w:rFonts w:ascii="Calibri" w:eastAsia="Calibri" w:hAnsi="Calibri" w:cs="Calibri"/>
          <w:sz w:val="27"/>
          <w:szCs w:val="27"/>
        </w:rPr>
        <w:t>Developed System Child Protected Unit (CPU)&amp; wildlife</w:t>
      </w:r>
    </w:p>
    <w:p w14:paraId="5C029717" w14:textId="27D52969" w:rsidR="007553D1" w:rsidRDefault="001A1483" w:rsidP="007553D1">
      <w:pPr>
        <w:spacing w:before="1"/>
        <w:ind w:left="3701"/>
        <w:rPr>
          <w:rFonts w:ascii="Calibri" w:eastAsia="Calibri" w:hAnsi="Calibri" w:cs="Calibri"/>
          <w:sz w:val="27"/>
          <w:szCs w:val="27"/>
        </w:rPr>
      </w:pPr>
      <w:r>
        <w:rPr>
          <w:rFonts w:ascii="Calibri" w:eastAsia="Calibri" w:hAnsi="Calibri" w:cs="Calibri"/>
          <w:sz w:val="27"/>
          <w:szCs w:val="27"/>
        </w:rPr>
        <w:t xml:space="preserve">alliance by ASP.NET </w:t>
      </w:r>
      <w:r w:rsidR="009A434E">
        <w:rPr>
          <w:rFonts w:ascii="Calibri" w:eastAsia="Calibri" w:hAnsi="Calibri" w:cs="Calibri"/>
          <w:sz w:val="27"/>
          <w:szCs w:val="27"/>
        </w:rPr>
        <w:t>MVC,</w:t>
      </w:r>
      <w:r>
        <w:rPr>
          <w:rFonts w:ascii="Calibri" w:eastAsia="Calibri" w:hAnsi="Calibri" w:cs="Calibri"/>
          <w:sz w:val="27"/>
          <w:szCs w:val="27"/>
        </w:rPr>
        <w:t xml:space="preserve"> jQuery &amp; SQL Server</w:t>
      </w:r>
    </w:p>
    <w:p w14:paraId="6A6B25C5" w14:textId="5A991A1B" w:rsidR="007553D1" w:rsidRDefault="007553D1" w:rsidP="007553D1">
      <w:pPr>
        <w:spacing w:before="54"/>
        <w:ind w:left="2621" w:firstLine="720"/>
        <w:rPr>
          <w:rFonts w:ascii="Calibri" w:eastAsia="Calibri" w:hAnsi="Calibri" w:cs="Calibri"/>
          <w:sz w:val="27"/>
          <w:szCs w:val="27"/>
        </w:rPr>
      </w:pPr>
      <w:r>
        <w:rPr>
          <w:rFonts w:ascii="Arial Unicode MS" w:eastAsia="Arial Unicode MS" w:hAnsi="Arial Unicode MS" w:cs="Arial Unicode MS"/>
          <w:sz w:val="27"/>
          <w:szCs w:val="27"/>
        </w:rPr>
        <w:lastRenderedPageBreak/>
        <w:t xml:space="preserve">➢ </w:t>
      </w:r>
      <w:r>
        <w:rPr>
          <w:rFonts w:ascii="Calibri" w:eastAsia="Calibri" w:hAnsi="Calibri" w:cs="Calibri"/>
          <w:sz w:val="27"/>
          <w:szCs w:val="27"/>
        </w:rPr>
        <w:t>Mobile APP by PowerApps and SharePoint site</w:t>
      </w:r>
    </w:p>
    <w:p w14:paraId="2B94DD4B" w14:textId="77777777" w:rsidR="007553D1" w:rsidRDefault="007553D1" w:rsidP="007553D1">
      <w:pPr>
        <w:spacing w:line="320" w:lineRule="exact"/>
        <w:ind w:left="3341"/>
        <w:rPr>
          <w:rFonts w:ascii="Calibri" w:eastAsia="Calibri" w:hAnsi="Calibri" w:cs="Calibri"/>
          <w:sz w:val="27"/>
          <w:szCs w:val="27"/>
        </w:rPr>
      </w:pPr>
      <w:r>
        <w:rPr>
          <w:rFonts w:ascii="Arial Unicode MS" w:eastAsia="Arial Unicode MS" w:hAnsi="Arial Unicode MS" w:cs="Arial Unicode MS"/>
          <w:sz w:val="27"/>
          <w:szCs w:val="27"/>
        </w:rPr>
        <w:t xml:space="preserve">➢ </w:t>
      </w:r>
      <w:r>
        <w:rPr>
          <w:rFonts w:ascii="Calibri" w:eastAsia="Calibri" w:hAnsi="Calibri" w:cs="Calibri"/>
          <w:sz w:val="27"/>
          <w:szCs w:val="27"/>
        </w:rPr>
        <w:t>Develop Website using CMS and Laravel Framework</w:t>
      </w:r>
    </w:p>
    <w:p w14:paraId="08FA6136" w14:textId="6EAE922E" w:rsidR="007553D1" w:rsidRDefault="007553D1" w:rsidP="007553D1">
      <w:pPr>
        <w:spacing w:before="1"/>
        <w:ind w:left="3341"/>
        <w:rPr>
          <w:rFonts w:ascii="Calibri" w:eastAsia="Calibri" w:hAnsi="Calibri" w:cs="Calibri"/>
          <w:sz w:val="27"/>
          <w:szCs w:val="27"/>
        </w:rPr>
      </w:pPr>
      <w:r>
        <w:rPr>
          <w:rFonts w:ascii="Arial Unicode MS" w:eastAsia="Arial Unicode MS" w:hAnsi="Arial Unicode MS" w:cs="Arial Unicode MS"/>
          <w:sz w:val="27"/>
          <w:szCs w:val="27"/>
        </w:rPr>
        <w:t xml:space="preserve">➢ </w:t>
      </w:r>
      <w:r>
        <w:rPr>
          <w:rFonts w:ascii="Calibri" w:eastAsia="Calibri" w:hAnsi="Calibri" w:cs="Calibri"/>
          <w:sz w:val="27"/>
          <w:szCs w:val="27"/>
        </w:rPr>
        <w:t>Analyze work flow process of each task before coding</w:t>
      </w:r>
    </w:p>
    <w:p w14:paraId="3A2AECD1" w14:textId="01DD085B" w:rsidR="009A434E" w:rsidRDefault="009A434E" w:rsidP="009A434E">
      <w:pPr>
        <w:spacing w:before="1"/>
        <w:ind w:left="3341"/>
        <w:rPr>
          <w:rFonts w:ascii="Calibri" w:eastAsia="Calibri" w:hAnsi="Calibri" w:cs="Calibri"/>
          <w:sz w:val="27"/>
          <w:szCs w:val="27"/>
        </w:rPr>
      </w:pPr>
      <w:r>
        <w:rPr>
          <w:rFonts w:ascii="Arial Unicode MS" w:eastAsia="Arial Unicode MS" w:hAnsi="Arial Unicode MS" w:cs="Arial Unicode MS"/>
          <w:sz w:val="27"/>
          <w:szCs w:val="27"/>
        </w:rPr>
        <w:t xml:space="preserve">➢ </w:t>
      </w:r>
      <w:proofErr w:type="spellStart"/>
      <w:r>
        <w:rPr>
          <w:rFonts w:ascii="Calibri" w:eastAsia="Calibri" w:hAnsi="Calibri" w:cs="Calibri"/>
          <w:sz w:val="27"/>
          <w:szCs w:val="27"/>
        </w:rPr>
        <w:t>Kh</w:t>
      </w:r>
      <w:proofErr w:type="spellEnd"/>
      <w:r>
        <w:rPr>
          <w:rFonts w:ascii="Calibri" w:eastAsia="Calibri" w:hAnsi="Calibri" w:cs="Calibri"/>
          <w:sz w:val="27"/>
          <w:szCs w:val="27"/>
        </w:rPr>
        <w:t xml:space="preserve">-works by Laravel, API, </w:t>
      </w:r>
      <w:r w:rsidR="00007CF6">
        <w:rPr>
          <w:rFonts w:ascii="Calibri" w:eastAsia="Calibri" w:hAnsi="Calibri" w:cs="Calibri"/>
          <w:sz w:val="27"/>
          <w:szCs w:val="27"/>
        </w:rPr>
        <w:t xml:space="preserve">GitHub, MySQL </w:t>
      </w:r>
    </w:p>
    <w:p w14:paraId="2BFFD7AE" w14:textId="77777777" w:rsidR="009A434E" w:rsidRDefault="009A434E" w:rsidP="007553D1">
      <w:pPr>
        <w:spacing w:before="1"/>
        <w:ind w:left="3341"/>
        <w:rPr>
          <w:rFonts w:ascii="Calibri" w:eastAsia="Calibri" w:hAnsi="Calibri" w:cs="Calibri"/>
          <w:sz w:val="27"/>
          <w:szCs w:val="27"/>
        </w:rPr>
      </w:pPr>
    </w:p>
    <w:p w14:paraId="08701BBA" w14:textId="2ACB0AF8" w:rsidR="007553D1" w:rsidRDefault="007553D1" w:rsidP="007553D1">
      <w:pPr>
        <w:spacing w:line="320" w:lineRule="exact"/>
        <w:ind w:left="100"/>
        <w:rPr>
          <w:rFonts w:ascii="Calibri" w:eastAsia="Calibri" w:hAnsi="Calibri" w:cs="Calibri"/>
          <w:sz w:val="27"/>
          <w:szCs w:val="27"/>
        </w:rPr>
      </w:pPr>
      <w:r>
        <w:rPr>
          <w:rFonts w:ascii="Calibri" w:eastAsia="Calibri" w:hAnsi="Calibri" w:cs="Calibri"/>
          <w:sz w:val="27"/>
          <w:szCs w:val="27"/>
        </w:rPr>
        <w:t xml:space="preserve">Jun 2016 – May 2017       </w:t>
      </w:r>
      <w:proofErr w:type="gramStart"/>
      <w:r>
        <w:rPr>
          <w:rFonts w:ascii="Calibri" w:eastAsia="Calibri" w:hAnsi="Calibri" w:cs="Calibri"/>
          <w:sz w:val="27"/>
          <w:szCs w:val="27"/>
        </w:rPr>
        <w:t xml:space="preserve">  :</w:t>
      </w:r>
      <w:proofErr w:type="gramEnd"/>
      <w:r>
        <w:rPr>
          <w:rFonts w:ascii="Calibri" w:eastAsia="Calibri" w:hAnsi="Calibri" w:cs="Calibri"/>
          <w:sz w:val="27"/>
          <w:szCs w:val="27"/>
        </w:rPr>
        <w:t xml:space="preserve">           </w:t>
      </w:r>
      <w:r>
        <w:rPr>
          <w:rFonts w:ascii="Calibri" w:eastAsia="Calibri" w:hAnsi="Calibri" w:cs="Calibri"/>
          <w:b/>
          <w:sz w:val="27"/>
          <w:szCs w:val="27"/>
        </w:rPr>
        <w:t xml:space="preserve">Web Developer at </w:t>
      </w:r>
      <w:proofErr w:type="spellStart"/>
      <w:r>
        <w:rPr>
          <w:rFonts w:ascii="Calibri" w:eastAsia="Calibri" w:hAnsi="Calibri" w:cs="Calibri"/>
          <w:b/>
          <w:sz w:val="27"/>
          <w:szCs w:val="27"/>
        </w:rPr>
        <w:t>Nack</w:t>
      </w:r>
      <w:proofErr w:type="spellEnd"/>
      <w:r>
        <w:rPr>
          <w:rFonts w:ascii="Calibri" w:eastAsia="Calibri" w:hAnsi="Calibri" w:cs="Calibri"/>
          <w:b/>
          <w:sz w:val="27"/>
          <w:szCs w:val="27"/>
        </w:rPr>
        <w:t xml:space="preserve"> Solutions</w:t>
      </w:r>
    </w:p>
    <w:p w14:paraId="4FE47082" w14:textId="51DE34AA" w:rsidR="007553D1" w:rsidRDefault="007553D1" w:rsidP="007553D1">
      <w:pPr>
        <w:spacing w:line="320" w:lineRule="exact"/>
        <w:ind w:left="3341"/>
        <w:rPr>
          <w:rFonts w:ascii="Calibri" w:eastAsia="Calibri" w:hAnsi="Calibri" w:cs="Calibri"/>
          <w:sz w:val="27"/>
          <w:szCs w:val="27"/>
        </w:rPr>
      </w:pPr>
      <w:r>
        <w:rPr>
          <w:rFonts w:ascii="Arial Unicode MS" w:eastAsia="Arial Unicode MS" w:hAnsi="Arial Unicode MS" w:cs="Arial Unicode MS"/>
          <w:sz w:val="27"/>
          <w:szCs w:val="27"/>
        </w:rPr>
        <w:t xml:space="preserve">➢ </w:t>
      </w:r>
      <w:r>
        <w:rPr>
          <w:rFonts w:ascii="Calibri" w:eastAsia="Calibri" w:hAnsi="Calibri" w:cs="Calibri"/>
          <w:sz w:val="27"/>
          <w:szCs w:val="27"/>
        </w:rPr>
        <w:t>Develop website using WordPress</w:t>
      </w:r>
    </w:p>
    <w:p w14:paraId="09BCFF13" w14:textId="5E97C648" w:rsidR="007553D1" w:rsidRDefault="007553D1" w:rsidP="007553D1">
      <w:pPr>
        <w:spacing w:before="1"/>
        <w:ind w:left="3341"/>
        <w:rPr>
          <w:rFonts w:ascii="Calibri" w:eastAsia="Calibri" w:hAnsi="Calibri" w:cs="Calibri"/>
          <w:sz w:val="27"/>
          <w:szCs w:val="27"/>
        </w:rPr>
      </w:pPr>
      <w:r>
        <w:rPr>
          <w:rFonts w:ascii="Arial Unicode MS" w:eastAsia="Arial Unicode MS" w:hAnsi="Arial Unicode MS" w:cs="Arial Unicode MS"/>
          <w:sz w:val="27"/>
          <w:szCs w:val="27"/>
        </w:rPr>
        <w:t xml:space="preserve">➢ </w:t>
      </w:r>
      <w:r>
        <w:rPr>
          <w:rFonts w:ascii="Calibri" w:eastAsia="Calibri" w:hAnsi="Calibri" w:cs="Calibri"/>
          <w:sz w:val="27"/>
          <w:szCs w:val="27"/>
        </w:rPr>
        <w:t>Develop Point of Sale Management System</w:t>
      </w:r>
    </w:p>
    <w:p w14:paraId="32923932" w14:textId="33174C26" w:rsidR="007553D1" w:rsidRDefault="007553D1" w:rsidP="007553D1">
      <w:pPr>
        <w:spacing w:line="320" w:lineRule="exact"/>
        <w:ind w:left="3341"/>
        <w:rPr>
          <w:rFonts w:ascii="Calibri" w:eastAsia="Calibri" w:hAnsi="Calibri" w:cs="Calibri"/>
          <w:sz w:val="27"/>
          <w:szCs w:val="27"/>
        </w:rPr>
      </w:pPr>
      <w:r>
        <w:rPr>
          <w:rFonts w:ascii="Arial Unicode MS" w:eastAsia="Arial Unicode MS" w:hAnsi="Arial Unicode MS" w:cs="Arial Unicode MS"/>
          <w:sz w:val="27"/>
          <w:szCs w:val="27"/>
        </w:rPr>
        <w:t xml:space="preserve">➢ </w:t>
      </w:r>
      <w:r>
        <w:rPr>
          <w:rFonts w:ascii="Calibri" w:eastAsia="Calibri" w:hAnsi="Calibri" w:cs="Calibri"/>
          <w:sz w:val="27"/>
          <w:szCs w:val="27"/>
        </w:rPr>
        <w:t>Web Design using Photoshop CS6 and Illustrator</w:t>
      </w:r>
    </w:p>
    <w:p w14:paraId="2EA8FCF8" w14:textId="747DC3B7" w:rsidR="007553D1" w:rsidRDefault="007553D1" w:rsidP="007553D1">
      <w:pPr>
        <w:spacing w:line="320" w:lineRule="exact"/>
        <w:ind w:left="3341"/>
        <w:rPr>
          <w:rFonts w:ascii="Calibri" w:eastAsia="Calibri" w:hAnsi="Calibri" w:cs="Calibri"/>
          <w:sz w:val="27"/>
          <w:szCs w:val="27"/>
        </w:rPr>
      </w:pPr>
      <w:r>
        <w:rPr>
          <w:rFonts w:ascii="Arial Unicode MS" w:eastAsia="Arial Unicode MS" w:hAnsi="Arial Unicode MS" w:cs="Arial Unicode MS"/>
          <w:sz w:val="27"/>
          <w:szCs w:val="27"/>
        </w:rPr>
        <w:t xml:space="preserve">➢ </w:t>
      </w:r>
      <w:r>
        <w:rPr>
          <w:rFonts w:ascii="Calibri" w:eastAsia="Calibri" w:hAnsi="Calibri" w:cs="Calibri"/>
          <w:sz w:val="27"/>
          <w:szCs w:val="27"/>
        </w:rPr>
        <w:t>Development POS System using PHP Framework (CI)</w:t>
      </w:r>
    </w:p>
    <w:p w14:paraId="700B30A2" w14:textId="3C10DB18" w:rsidR="007553D1" w:rsidRDefault="007553D1" w:rsidP="007553D1">
      <w:pPr>
        <w:spacing w:line="320" w:lineRule="exact"/>
        <w:ind w:left="3341"/>
        <w:rPr>
          <w:rFonts w:ascii="Calibri" w:eastAsia="Calibri" w:hAnsi="Calibri" w:cs="Calibri"/>
          <w:sz w:val="27"/>
          <w:szCs w:val="27"/>
        </w:rPr>
      </w:pPr>
    </w:p>
    <w:p w14:paraId="6570586D" w14:textId="446D2E60" w:rsidR="007553D1" w:rsidRDefault="007553D1" w:rsidP="007553D1">
      <w:pPr>
        <w:spacing w:before="1"/>
        <w:ind w:left="100"/>
        <w:rPr>
          <w:rFonts w:ascii="Calibri" w:eastAsia="Calibri" w:hAnsi="Calibri" w:cs="Calibri"/>
          <w:sz w:val="27"/>
          <w:szCs w:val="27"/>
        </w:rPr>
      </w:pPr>
      <w:r>
        <w:rPr>
          <w:rFonts w:ascii="Calibri" w:eastAsia="Calibri" w:hAnsi="Calibri" w:cs="Calibri"/>
          <w:sz w:val="27"/>
          <w:szCs w:val="27"/>
        </w:rPr>
        <w:t xml:space="preserve">Sep – Dec 2015      </w:t>
      </w:r>
      <w:proofErr w:type="gramStart"/>
      <w:r>
        <w:rPr>
          <w:rFonts w:ascii="Calibri" w:eastAsia="Calibri" w:hAnsi="Calibri" w:cs="Calibri"/>
          <w:sz w:val="27"/>
          <w:szCs w:val="27"/>
        </w:rPr>
        <w:t xml:space="preserve">  :</w:t>
      </w:r>
      <w:proofErr w:type="gramEnd"/>
      <w:r>
        <w:rPr>
          <w:rFonts w:ascii="Calibri" w:eastAsia="Calibri" w:hAnsi="Calibri" w:cs="Calibri"/>
          <w:sz w:val="27"/>
          <w:szCs w:val="27"/>
        </w:rPr>
        <w:t xml:space="preserve">           </w:t>
      </w:r>
      <w:r>
        <w:rPr>
          <w:rFonts w:ascii="Calibri" w:eastAsia="Calibri" w:hAnsi="Calibri" w:cs="Calibri"/>
          <w:b/>
          <w:sz w:val="27"/>
          <w:szCs w:val="27"/>
        </w:rPr>
        <w:t xml:space="preserve">Web Developer as Intern at </w:t>
      </w:r>
      <w:proofErr w:type="spellStart"/>
      <w:r>
        <w:rPr>
          <w:rFonts w:ascii="Calibri" w:eastAsia="Calibri" w:hAnsi="Calibri" w:cs="Calibri"/>
          <w:b/>
          <w:sz w:val="27"/>
          <w:szCs w:val="27"/>
        </w:rPr>
        <w:t>Wordbridge</w:t>
      </w:r>
      <w:proofErr w:type="spellEnd"/>
      <w:r>
        <w:rPr>
          <w:rFonts w:ascii="Calibri" w:eastAsia="Calibri" w:hAnsi="Calibri" w:cs="Calibri"/>
          <w:b/>
          <w:sz w:val="27"/>
          <w:szCs w:val="27"/>
        </w:rPr>
        <w:t>-Ecommerce</w:t>
      </w:r>
    </w:p>
    <w:p w14:paraId="21FD2BEF" w14:textId="4C2D8EFA" w:rsidR="007553D1" w:rsidRDefault="007553D1" w:rsidP="007553D1">
      <w:pPr>
        <w:spacing w:line="320" w:lineRule="exact"/>
        <w:ind w:left="3341"/>
        <w:rPr>
          <w:rFonts w:ascii="Calibri" w:eastAsia="Calibri" w:hAnsi="Calibri" w:cs="Calibri"/>
          <w:sz w:val="27"/>
          <w:szCs w:val="27"/>
        </w:rPr>
      </w:pPr>
      <w:r>
        <w:rPr>
          <w:rFonts w:ascii="Arial Unicode MS" w:eastAsia="Arial Unicode MS" w:hAnsi="Arial Unicode MS" w:cs="Arial Unicode MS"/>
          <w:sz w:val="27"/>
          <w:szCs w:val="27"/>
        </w:rPr>
        <w:t xml:space="preserve">➢ </w:t>
      </w:r>
      <w:r>
        <w:rPr>
          <w:rFonts w:ascii="Calibri" w:eastAsia="Calibri" w:hAnsi="Calibri" w:cs="Calibri"/>
          <w:sz w:val="27"/>
          <w:szCs w:val="27"/>
        </w:rPr>
        <w:t>hosting website, Collect requirement</w:t>
      </w:r>
    </w:p>
    <w:p w14:paraId="088B3D9A" w14:textId="37C5C9BD" w:rsidR="007553D1" w:rsidRDefault="007553D1" w:rsidP="007553D1">
      <w:pPr>
        <w:spacing w:line="320" w:lineRule="exact"/>
        <w:ind w:left="3341"/>
        <w:rPr>
          <w:rFonts w:ascii="Calibri" w:eastAsia="Calibri" w:hAnsi="Calibri" w:cs="Calibri"/>
          <w:sz w:val="27"/>
          <w:szCs w:val="27"/>
        </w:rPr>
      </w:pPr>
      <w:r>
        <w:rPr>
          <w:rFonts w:ascii="Arial Unicode MS" w:eastAsia="Arial Unicode MS" w:hAnsi="Arial Unicode MS" w:cs="Arial Unicode MS"/>
          <w:sz w:val="27"/>
          <w:szCs w:val="27"/>
        </w:rPr>
        <w:t xml:space="preserve">➢ </w:t>
      </w:r>
      <w:r>
        <w:rPr>
          <w:rFonts w:ascii="Calibri" w:eastAsia="Calibri" w:hAnsi="Calibri" w:cs="Calibri"/>
          <w:sz w:val="27"/>
          <w:szCs w:val="27"/>
        </w:rPr>
        <w:t>Prepare slide Presentation of projects</w:t>
      </w:r>
    </w:p>
    <w:p w14:paraId="60C70540" w14:textId="6BDE0A3C" w:rsidR="007553D1" w:rsidRDefault="007553D1" w:rsidP="007553D1">
      <w:pPr>
        <w:spacing w:before="1"/>
        <w:ind w:left="3341"/>
        <w:rPr>
          <w:rFonts w:ascii="Calibri" w:eastAsia="Calibri" w:hAnsi="Calibri" w:cs="Calibri"/>
          <w:sz w:val="27"/>
          <w:szCs w:val="27"/>
        </w:rPr>
      </w:pPr>
      <w:r>
        <w:rPr>
          <w:rFonts w:ascii="Arial Unicode MS" w:eastAsia="Arial Unicode MS" w:hAnsi="Arial Unicode MS" w:cs="Arial Unicode MS"/>
          <w:sz w:val="27"/>
          <w:szCs w:val="27"/>
        </w:rPr>
        <w:t xml:space="preserve">➢ </w:t>
      </w:r>
      <w:r>
        <w:rPr>
          <w:rFonts w:ascii="Calibri" w:eastAsia="Calibri" w:hAnsi="Calibri" w:cs="Calibri"/>
          <w:sz w:val="27"/>
          <w:szCs w:val="27"/>
        </w:rPr>
        <w:t>Data Entries into Ecommerce website</w:t>
      </w:r>
    </w:p>
    <w:p w14:paraId="4E214CF4" w14:textId="07F374ED" w:rsidR="007553D1" w:rsidRDefault="007553D1" w:rsidP="007553D1">
      <w:pPr>
        <w:spacing w:line="320" w:lineRule="exact"/>
        <w:ind w:left="3341"/>
        <w:rPr>
          <w:rFonts w:ascii="Calibri" w:eastAsia="Calibri" w:hAnsi="Calibri" w:cs="Calibri"/>
          <w:sz w:val="27"/>
          <w:szCs w:val="27"/>
        </w:rPr>
      </w:pPr>
      <w:r>
        <w:rPr>
          <w:rFonts w:ascii="Arial Unicode MS" w:eastAsia="Arial Unicode MS" w:hAnsi="Arial Unicode MS" w:cs="Arial Unicode MS"/>
          <w:sz w:val="27"/>
          <w:szCs w:val="27"/>
        </w:rPr>
        <w:t xml:space="preserve">➢ </w:t>
      </w:r>
      <w:r>
        <w:rPr>
          <w:rFonts w:ascii="Calibri" w:eastAsia="Calibri" w:hAnsi="Calibri" w:cs="Calibri"/>
          <w:sz w:val="27"/>
          <w:szCs w:val="27"/>
        </w:rPr>
        <w:t>Understanding real work environment</w:t>
      </w:r>
    </w:p>
    <w:p w14:paraId="11865550" w14:textId="21D95608" w:rsidR="009A434E" w:rsidRDefault="009A434E" w:rsidP="007553D1">
      <w:pPr>
        <w:spacing w:line="320" w:lineRule="exact"/>
        <w:ind w:left="3341"/>
        <w:rPr>
          <w:rFonts w:ascii="Calibri" w:eastAsia="Calibri" w:hAnsi="Calibri" w:cs="Calibri"/>
          <w:sz w:val="27"/>
          <w:szCs w:val="2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848" behindDoc="1" locked="0" layoutInCell="1" allowOverlap="1" wp14:anchorId="73F2086A" wp14:editId="36B447CA">
                <wp:simplePos x="0" y="0"/>
                <wp:positionH relativeFrom="page">
                  <wp:posOffset>238760</wp:posOffset>
                </wp:positionH>
                <wp:positionV relativeFrom="page">
                  <wp:posOffset>4311939</wp:posOffset>
                </wp:positionV>
                <wp:extent cx="7283450" cy="280554"/>
                <wp:effectExtent l="0" t="0" r="6350" b="0"/>
                <wp:wrapNone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83450" cy="280554"/>
                          <a:chOff x="1184" y="11904"/>
                          <a:chExt cx="9666" cy="256"/>
                        </a:xfrm>
                      </wpg:grpSpPr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1184" y="11904"/>
                            <a:ext cx="9666" cy="256"/>
                          </a:xfrm>
                          <a:custGeom>
                            <a:avLst/>
                            <a:gdLst>
                              <a:gd name="T0" fmla="+- 0 710 710"/>
                              <a:gd name="T1" fmla="*/ T0 w 10140"/>
                              <a:gd name="T2" fmla="+- 0 12259 11928"/>
                              <a:gd name="T3" fmla="*/ 12259 h 331"/>
                              <a:gd name="T4" fmla="+- 0 10850 710"/>
                              <a:gd name="T5" fmla="*/ T4 w 10140"/>
                              <a:gd name="T6" fmla="+- 0 12259 11928"/>
                              <a:gd name="T7" fmla="*/ 12259 h 331"/>
                              <a:gd name="T8" fmla="+- 0 10850 710"/>
                              <a:gd name="T9" fmla="*/ T8 w 10140"/>
                              <a:gd name="T10" fmla="+- 0 11928 11928"/>
                              <a:gd name="T11" fmla="*/ 11928 h 331"/>
                              <a:gd name="T12" fmla="+- 0 710 710"/>
                              <a:gd name="T13" fmla="*/ T12 w 10140"/>
                              <a:gd name="T14" fmla="+- 0 11928 11928"/>
                              <a:gd name="T15" fmla="*/ 11928 h 331"/>
                              <a:gd name="T16" fmla="+- 0 710 710"/>
                              <a:gd name="T17" fmla="*/ T16 w 10140"/>
                              <a:gd name="T18" fmla="+- 0 12259 11928"/>
                              <a:gd name="T19" fmla="*/ 12259 h 3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140" h="331">
                                <a:moveTo>
                                  <a:pt x="0" y="331"/>
                                </a:moveTo>
                                <a:lnTo>
                                  <a:pt x="10140" y="331"/>
                                </a:lnTo>
                                <a:lnTo>
                                  <a:pt x="101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C4F6FE" id="Group 6" o:spid="_x0000_s1026" style="position:absolute;margin-left:18.8pt;margin-top:339.5pt;width:573.5pt;height:22.1pt;z-index:-251653632;mso-position-horizontal-relative:page;mso-position-vertical-relative:page" coordorigin="1184,11904" coordsize="9666,25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">
                <v:shape id="Freeform 7" o:spid="_x0000_s1027" style="position:absolute;left:1184;top:11904;width:9666;height:256;visibility:visible;mso-wrap-style:square;v-text-anchor:top" coordsize="10140,3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" path="m,331r10140,l10140,,,,,331xe" fillcolor="#44536a" stroked="f">
                  <v:path arrowok="t" o:connecttype="custom" o:connectlocs="0,9481;9666,9481;9666,9225;0,9225;0,9481" o:connectangles="0,0,0,0,0"/>
                </v:shape>
                <w10:wrap anchorx="page" anchory="page"/>
              </v:group>
            </w:pict>
          </mc:Fallback>
        </mc:AlternateContent>
      </w:r>
    </w:p>
    <w:p w14:paraId="4A3E35A8" w14:textId="43813808" w:rsidR="009A434E" w:rsidRDefault="009A434E" w:rsidP="009A434E">
      <w:pPr>
        <w:spacing w:before="1"/>
        <w:ind w:left="119"/>
        <w:rPr>
          <w:rFonts w:ascii="Calibri" w:eastAsia="Calibri" w:hAnsi="Calibri" w:cs="Calibri"/>
          <w:sz w:val="27"/>
          <w:szCs w:val="27"/>
        </w:rPr>
      </w:pPr>
      <w:r>
        <w:rPr>
          <w:rFonts w:ascii="Calibri" w:eastAsia="Calibri" w:hAnsi="Calibri" w:cs="Calibri"/>
          <w:b/>
          <w:color w:val="FFFFFF"/>
          <w:sz w:val="27"/>
          <w:szCs w:val="27"/>
        </w:rPr>
        <w:t>Language</w:t>
      </w:r>
    </w:p>
    <w:p w14:paraId="7A672ACA" w14:textId="599EB50D" w:rsidR="009A434E" w:rsidRDefault="009A434E" w:rsidP="007553D1">
      <w:pPr>
        <w:spacing w:line="320" w:lineRule="exact"/>
        <w:ind w:left="3341"/>
        <w:rPr>
          <w:rFonts w:ascii="Calibri" w:eastAsia="Calibri" w:hAnsi="Calibri" w:cs="Calibri"/>
          <w:sz w:val="27"/>
          <w:szCs w:val="27"/>
        </w:rPr>
      </w:pPr>
    </w:p>
    <w:p w14:paraId="6E920B46" w14:textId="2A9EBA0B" w:rsidR="007553D1" w:rsidRDefault="007553D1" w:rsidP="007553D1">
      <w:pPr>
        <w:spacing w:before="9" w:line="120" w:lineRule="exact"/>
        <w:rPr>
          <w:sz w:val="12"/>
          <w:szCs w:val="12"/>
        </w:rPr>
      </w:pPr>
    </w:p>
    <w:p w14:paraId="3FCCA162" w14:textId="36A1795D" w:rsidR="007553D1" w:rsidRPr="007553D1" w:rsidRDefault="007553D1" w:rsidP="007553D1">
      <w:pPr>
        <w:spacing w:line="200" w:lineRule="exact"/>
      </w:pPr>
    </w:p>
    <w:p w14:paraId="28580D30" w14:textId="111DE90F" w:rsidR="007553D1" w:rsidRDefault="007553D1" w:rsidP="007553D1">
      <w:pPr>
        <w:ind w:left="100"/>
        <w:rPr>
          <w:rFonts w:ascii="Calibri" w:eastAsia="Calibri" w:hAnsi="Calibri" w:cs="Calibri"/>
          <w:sz w:val="27"/>
          <w:szCs w:val="27"/>
        </w:rPr>
      </w:pPr>
      <w:r>
        <w:rPr>
          <w:rFonts w:ascii="Calibri" w:eastAsia="Calibri" w:hAnsi="Calibri" w:cs="Calibri"/>
          <w:sz w:val="27"/>
          <w:szCs w:val="27"/>
        </w:rPr>
        <w:t xml:space="preserve">Khmer                     </w:t>
      </w:r>
      <w:proofErr w:type="gramStart"/>
      <w:r>
        <w:rPr>
          <w:rFonts w:ascii="Calibri" w:eastAsia="Calibri" w:hAnsi="Calibri" w:cs="Calibri"/>
          <w:sz w:val="27"/>
          <w:szCs w:val="27"/>
        </w:rPr>
        <w:t xml:space="preserve">  :</w:t>
      </w:r>
      <w:proofErr w:type="gramEnd"/>
      <w:r>
        <w:rPr>
          <w:rFonts w:ascii="Calibri" w:eastAsia="Calibri" w:hAnsi="Calibri" w:cs="Calibri"/>
          <w:sz w:val="27"/>
          <w:szCs w:val="27"/>
        </w:rPr>
        <w:t xml:space="preserve">           Native language</w:t>
      </w:r>
    </w:p>
    <w:p w14:paraId="54FEBA16" w14:textId="11D51FB0" w:rsidR="007553D1" w:rsidRDefault="007553D1" w:rsidP="007553D1">
      <w:pPr>
        <w:spacing w:before="1"/>
        <w:ind w:left="100"/>
        <w:rPr>
          <w:rFonts w:ascii="Calibri" w:eastAsia="Calibri" w:hAnsi="Calibri" w:cs="Calibri"/>
          <w:sz w:val="27"/>
          <w:szCs w:val="27"/>
        </w:rPr>
      </w:pPr>
      <w:r>
        <w:rPr>
          <w:rFonts w:ascii="Calibri" w:eastAsia="Calibri" w:hAnsi="Calibri" w:cs="Calibri"/>
          <w:sz w:val="27"/>
          <w:szCs w:val="27"/>
        </w:rPr>
        <w:t xml:space="preserve">English                     </w:t>
      </w:r>
      <w:proofErr w:type="gramStart"/>
      <w:r>
        <w:rPr>
          <w:rFonts w:ascii="Calibri" w:eastAsia="Calibri" w:hAnsi="Calibri" w:cs="Calibri"/>
          <w:sz w:val="27"/>
          <w:szCs w:val="27"/>
        </w:rPr>
        <w:t xml:space="preserve">  :</w:t>
      </w:r>
      <w:proofErr w:type="gramEnd"/>
      <w:r>
        <w:rPr>
          <w:rFonts w:ascii="Calibri" w:eastAsia="Calibri" w:hAnsi="Calibri" w:cs="Calibri"/>
          <w:sz w:val="27"/>
          <w:szCs w:val="27"/>
        </w:rPr>
        <w:t xml:space="preserve">           Good at reading, Writing &amp; Speaking</w:t>
      </w:r>
    </w:p>
    <w:p w14:paraId="4B35BB0E" w14:textId="54FC41A8" w:rsidR="007553D1" w:rsidRDefault="007553D1" w:rsidP="007553D1">
      <w:pPr>
        <w:spacing w:before="7" w:line="120" w:lineRule="exact"/>
        <w:rPr>
          <w:sz w:val="12"/>
          <w:szCs w:val="12"/>
        </w:rPr>
      </w:pPr>
    </w:p>
    <w:p w14:paraId="6755D27D" w14:textId="6C6FBA59" w:rsidR="007553D1" w:rsidRDefault="009A434E" w:rsidP="007553D1">
      <w:pPr>
        <w:spacing w:line="200" w:lineRule="exac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896" behindDoc="1" locked="0" layoutInCell="1" allowOverlap="1" wp14:anchorId="14A73FC1" wp14:editId="10225FD2">
                <wp:simplePos x="0" y="0"/>
                <wp:positionH relativeFrom="page">
                  <wp:posOffset>238414</wp:posOffset>
                </wp:positionH>
                <wp:positionV relativeFrom="page">
                  <wp:posOffset>5589558</wp:posOffset>
                </wp:positionV>
                <wp:extent cx="7284028" cy="290945"/>
                <wp:effectExtent l="0" t="0" r="6350" b="1270"/>
                <wp:wrapNone/>
                <wp:docPr id="1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84028" cy="290945"/>
                          <a:chOff x="1184" y="11904"/>
                          <a:chExt cx="9666" cy="256"/>
                        </a:xfrm>
                      </wpg:grpSpPr>
                      <wps:wsp>
                        <wps:cNvPr id="18" name="Freeform 7"/>
                        <wps:cNvSpPr>
                          <a:spLocks/>
                        </wps:cNvSpPr>
                        <wps:spPr bwMode="auto">
                          <a:xfrm>
                            <a:off x="1184" y="11904"/>
                            <a:ext cx="9666" cy="256"/>
                          </a:xfrm>
                          <a:custGeom>
                            <a:avLst/>
                            <a:gdLst>
                              <a:gd name="T0" fmla="+- 0 710 710"/>
                              <a:gd name="T1" fmla="*/ T0 w 10140"/>
                              <a:gd name="T2" fmla="+- 0 12259 11928"/>
                              <a:gd name="T3" fmla="*/ 12259 h 331"/>
                              <a:gd name="T4" fmla="+- 0 10850 710"/>
                              <a:gd name="T5" fmla="*/ T4 w 10140"/>
                              <a:gd name="T6" fmla="+- 0 12259 11928"/>
                              <a:gd name="T7" fmla="*/ 12259 h 331"/>
                              <a:gd name="T8" fmla="+- 0 10850 710"/>
                              <a:gd name="T9" fmla="*/ T8 w 10140"/>
                              <a:gd name="T10" fmla="+- 0 11928 11928"/>
                              <a:gd name="T11" fmla="*/ 11928 h 331"/>
                              <a:gd name="T12" fmla="+- 0 710 710"/>
                              <a:gd name="T13" fmla="*/ T12 w 10140"/>
                              <a:gd name="T14" fmla="+- 0 11928 11928"/>
                              <a:gd name="T15" fmla="*/ 11928 h 331"/>
                              <a:gd name="T16" fmla="+- 0 710 710"/>
                              <a:gd name="T17" fmla="*/ T16 w 10140"/>
                              <a:gd name="T18" fmla="+- 0 12259 11928"/>
                              <a:gd name="T19" fmla="*/ 12259 h 3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140" h="331">
                                <a:moveTo>
                                  <a:pt x="0" y="331"/>
                                </a:moveTo>
                                <a:lnTo>
                                  <a:pt x="10140" y="331"/>
                                </a:lnTo>
                                <a:lnTo>
                                  <a:pt x="101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6015B9" id="Group 6" o:spid="_x0000_s1026" style="position:absolute;margin-left:18.75pt;margin-top:440.1pt;width:573.55pt;height:22.9pt;z-index:-251651584;mso-position-horizontal-relative:page;mso-position-vertical-relative:page" coordorigin="1184,11904" coordsize="9666,25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">
                <v:shape id="Freeform 7" o:spid="_x0000_s1027" style="position:absolute;left:1184;top:11904;width:9666;height:256;visibility:visible;mso-wrap-style:square;v-text-anchor:top" coordsize="10140,3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" path="m,331r10140,l10140,,,,,331xe" fillcolor="#44536a" stroked="f">
                  <v:path arrowok="t" o:connecttype="custom" o:connectlocs="0,9481;9666,9481;9666,9225;0,9225;0,9481" o:connectangles="0,0,0,0,0"/>
                </v:shape>
                <w10:wrap anchorx="page" anchory="page"/>
              </v:group>
            </w:pict>
          </mc:Fallback>
        </mc:AlternateContent>
      </w:r>
    </w:p>
    <w:p w14:paraId="6278ED69" w14:textId="61D28C06" w:rsidR="007553D1" w:rsidRDefault="007553D1" w:rsidP="007553D1">
      <w:pPr>
        <w:spacing w:before="1"/>
        <w:ind w:left="119"/>
        <w:rPr>
          <w:rFonts w:ascii="Calibri" w:eastAsia="Calibri" w:hAnsi="Calibri" w:cs="Calibri"/>
          <w:sz w:val="27"/>
          <w:szCs w:val="27"/>
        </w:rPr>
      </w:pPr>
      <w:r>
        <w:rPr>
          <w:rFonts w:ascii="Calibri" w:eastAsia="Calibri" w:hAnsi="Calibri" w:cs="Calibri"/>
          <w:b/>
          <w:color w:val="FFFFFF"/>
          <w:sz w:val="27"/>
          <w:szCs w:val="27"/>
        </w:rPr>
        <w:t>PERSONAL INTERESTES</w:t>
      </w:r>
    </w:p>
    <w:p w14:paraId="5438B37A" w14:textId="1BF73835" w:rsidR="007553D1" w:rsidRDefault="007553D1" w:rsidP="007553D1">
      <w:pPr>
        <w:spacing w:line="120" w:lineRule="exact"/>
        <w:rPr>
          <w:sz w:val="13"/>
          <w:szCs w:val="13"/>
        </w:rPr>
      </w:pPr>
    </w:p>
    <w:p w14:paraId="1E4A4376" w14:textId="69889479" w:rsidR="007553D1" w:rsidRDefault="007553D1" w:rsidP="007553D1">
      <w:pPr>
        <w:spacing w:line="200" w:lineRule="exact"/>
      </w:pPr>
    </w:p>
    <w:p w14:paraId="220ACE2D" w14:textId="56644C70" w:rsidR="007553D1" w:rsidRDefault="007553D1" w:rsidP="007553D1">
      <w:pPr>
        <w:ind w:left="100"/>
        <w:rPr>
          <w:rFonts w:ascii="Calibri" w:eastAsia="Calibri" w:hAnsi="Calibri" w:cs="Calibri"/>
          <w:sz w:val="27"/>
          <w:szCs w:val="27"/>
        </w:rPr>
      </w:pPr>
      <w:r>
        <w:rPr>
          <w:rFonts w:ascii="Calibri" w:eastAsia="Calibri" w:hAnsi="Calibri" w:cs="Calibri"/>
          <w:sz w:val="27"/>
          <w:szCs w:val="27"/>
        </w:rPr>
        <w:t xml:space="preserve">Research                 </w:t>
      </w:r>
      <w:proofErr w:type="gramStart"/>
      <w:r>
        <w:rPr>
          <w:rFonts w:ascii="Calibri" w:eastAsia="Calibri" w:hAnsi="Calibri" w:cs="Calibri"/>
          <w:sz w:val="27"/>
          <w:szCs w:val="27"/>
        </w:rPr>
        <w:t xml:space="preserve">  :</w:t>
      </w:r>
      <w:proofErr w:type="gramEnd"/>
      <w:r>
        <w:rPr>
          <w:rFonts w:ascii="Calibri" w:eastAsia="Calibri" w:hAnsi="Calibri" w:cs="Calibri"/>
          <w:sz w:val="27"/>
          <w:szCs w:val="27"/>
        </w:rPr>
        <w:t xml:space="preserve">           New Technologies , Reading Books</w:t>
      </w:r>
    </w:p>
    <w:p w14:paraId="48B74CC7" w14:textId="70FF7D4B" w:rsidR="007553D1" w:rsidRPr="007553D1" w:rsidRDefault="007553D1" w:rsidP="007553D1">
      <w:pPr>
        <w:spacing w:line="320" w:lineRule="exact"/>
        <w:ind w:left="100"/>
        <w:rPr>
          <w:rFonts w:ascii="Calibri" w:eastAsia="Calibri" w:hAnsi="Calibri" w:cs="Calibri"/>
          <w:sz w:val="27"/>
          <w:szCs w:val="27"/>
        </w:rPr>
      </w:pPr>
      <w:r>
        <w:rPr>
          <w:rFonts w:ascii="Calibri" w:eastAsia="Calibri" w:hAnsi="Calibri" w:cs="Calibri"/>
          <w:sz w:val="27"/>
          <w:szCs w:val="27"/>
        </w:rPr>
        <w:t xml:space="preserve">Sport                        </w:t>
      </w:r>
      <w:proofErr w:type="gramStart"/>
      <w:r>
        <w:rPr>
          <w:rFonts w:ascii="Calibri" w:eastAsia="Calibri" w:hAnsi="Calibri" w:cs="Calibri"/>
          <w:sz w:val="27"/>
          <w:szCs w:val="27"/>
        </w:rPr>
        <w:t xml:space="preserve">  :</w:t>
      </w:r>
      <w:proofErr w:type="gramEnd"/>
      <w:r>
        <w:rPr>
          <w:rFonts w:ascii="Calibri" w:eastAsia="Calibri" w:hAnsi="Calibri" w:cs="Calibri"/>
          <w:sz w:val="27"/>
          <w:szCs w:val="27"/>
        </w:rPr>
        <w:t xml:space="preserve">           Football, Volleyball, Fishing</w:t>
      </w:r>
    </w:p>
    <w:p w14:paraId="3B09523F" w14:textId="08AB1BEC" w:rsidR="007553D1" w:rsidRDefault="007553D1" w:rsidP="007553D1">
      <w:pPr>
        <w:spacing w:line="200" w:lineRule="exact"/>
      </w:pPr>
    </w:p>
    <w:p w14:paraId="6FA52090" w14:textId="0A1B6B72" w:rsidR="007553D1" w:rsidRDefault="007553D1" w:rsidP="007553D1">
      <w:pPr>
        <w:ind w:left="100"/>
        <w:rPr>
          <w:rFonts w:ascii="Calibri" w:eastAsia="Calibri" w:hAnsi="Calibri" w:cs="Calibri"/>
          <w:sz w:val="27"/>
          <w:szCs w:val="27"/>
        </w:rPr>
      </w:pPr>
      <w:r>
        <w:rPr>
          <w:rFonts w:ascii="Calibri" w:eastAsia="Calibri" w:hAnsi="Calibri" w:cs="Calibri"/>
          <w:sz w:val="27"/>
          <w:szCs w:val="27"/>
        </w:rPr>
        <w:t xml:space="preserve">Name                       </w:t>
      </w:r>
      <w:proofErr w:type="gramStart"/>
      <w:r>
        <w:rPr>
          <w:rFonts w:ascii="Calibri" w:eastAsia="Calibri" w:hAnsi="Calibri" w:cs="Calibri"/>
          <w:sz w:val="27"/>
          <w:szCs w:val="27"/>
        </w:rPr>
        <w:t xml:space="preserve">  :</w:t>
      </w:r>
      <w:proofErr w:type="gramEnd"/>
      <w:r>
        <w:rPr>
          <w:rFonts w:ascii="Calibri" w:eastAsia="Calibri" w:hAnsi="Calibri" w:cs="Calibri"/>
          <w:sz w:val="27"/>
          <w:szCs w:val="27"/>
        </w:rPr>
        <w:t xml:space="preserve">           Mr. </w:t>
      </w:r>
      <w:proofErr w:type="spellStart"/>
      <w:r>
        <w:rPr>
          <w:rFonts w:ascii="Calibri" w:eastAsia="Calibri" w:hAnsi="Calibri" w:cs="Calibri"/>
          <w:sz w:val="27"/>
          <w:szCs w:val="27"/>
        </w:rPr>
        <w:t>Utdom</w:t>
      </w:r>
      <w:proofErr w:type="spellEnd"/>
      <w:r>
        <w:rPr>
          <w:rFonts w:ascii="Calibri" w:eastAsia="Calibri" w:hAnsi="Calibri" w:cs="Calibri"/>
          <w:sz w:val="27"/>
          <w:szCs w:val="27"/>
        </w:rPr>
        <w:t xml:space="preserve"> </w:t>
      </w:r>
      <w:proofErr w:type="spellStart"/>
      <w:r>
        <w:rPr>
          <w:rFonts w:ascii="Calibri" w:eastAsia="Calibri" w:hAnsi="Calibri" w:cs="Calibri"/>
          <w:sz w:val="27"/>
          <w:szCs w:val="27"/>
        </w:rPr>
        <w:t>Thol</w:t>
      </w:r>
      <w:proofErr w:type="spellEnd"/>
    </w:p>
    <w:p w14:paraId="2CDF20CF" w14:textId="07955522" w:rsidR="007553D1" w:rsidRDefault="007553D1" w:rsidP="007553D1">
      <w:pPr>
        <w:spacing w:line="320" w:lineRule="exact"/>
        <w:ind w:left="100"/>
        <w:rPr>
          <w:rFonts w:ascii="Calibri" w:eastAsia="Calibri" w:hAnsi="Calibri" w:cs="Calibri"/>
          <w:sz w:val="27"/>
          <w:szCs w:val="27"/>
        </w:rPr>
      </w:pPr>
      <w:r>
        <w:rPr>
          <w:rFonts w:ascii="Calibri" w:eastAsia="Calibri" w:hAnsi="Calibri" w:cs="Calibri"/>
          <w:sz w:val="27"/>
          <w:szCs w:val="27"/>
        </w:rPr>
        <w:t xml:space="preserve">Position                   </w:t>
      </w:r>
      <w:proofErr w:type="gramStart"/>
      <w:r>
        <w:rPr>
          <w:rFonts w:ascii="Calibri" w:eastAsia="Calibri" w:hAnsi="Calibri" w:cs="Calibri"/>
          <w:sz w:val="27"/>
          <w:szCs w:val="27"/>
        </w:rPr>
        <w:t xml:space="preserve">  :</w:t>
      </w:r>
      <w:proofErr w:type="gramEnd"/>
      <w:r>
        <w:rPr>
          <w:rFonts w:ascii="Calibri" w:eastAsia="Calibri" w:hAnsi="Calibri" w:cs="Calibri"/>
          <w:sz w:val="27"/>
          <w:szCs w:val="27"/>
        </w:rPr>
        <w:t xml:space="preserve">           Head of Technical IT at Greychain.net</w:t>
      </w:r>
    </w:p>
    <w:p w14:paraId="06FA7FA4" w14:textId="368118C5" w:rsidR="007553D1" w:rsidRDefault="007553D1" w:rsidP="007553D1">
      <w:pPr>
        <w:spacing w:before="1"/>
        <w:ind w:left="100"/>
        <w:rPr>
          <w:rFonts w:ascii="Calibri" w:eastAsia="Calibri" w:hAnsi="Calibri" w:cs="Calibri"/>
          <w:sz w:val="27"/>
          <w:szCs w:val="27"/>
        </w:rPr>
      </w:pPr>
      <w:r>
        <w:rPr>
          <w:rFonts w:ascii="Calibri" w:eastAsia="Calibri" w:hAnsi="Calibri" w:cs="Calibri"/>
          <w:sz w:val="27"/>
          <w:szCs w:val="27"/>
        </w:rPr>
        <w:t xml:space="preserve">Tell                           </w:t>
      </w:r>
      <w:proofErr w:type="gramStart"/>
      <w:r>
        <w:rPr>
          <w:rFonts w:ascii="Calibri" w:eastAsia="Calibri" w:hAnsi="Calibri" w:cs="Calibri"/>
          <w:sz w:val="27"/>
          <w:szCs w:val="27"/>
        </w:rPr>
        <w:t xml:space="preserve">  :</w:t>
      </w:r>
      <w:proofErr w:type="gramEnd"/>
      <w:r>
        <w:rPr>
          <w:rFonts w:ascii="Calibri" w:eastAsia="Calibri" w:hAnsi="Calibri" w:cs="Calibri"/>
          <w:sz w:val="27"/>
          <w:szCs w:val="27"/>
        </w:rPr>
        <w:t xml:space="preserve">           016482293</w:t>
      </w:r>
    </w:p>
    <w:p w14:paraId="52FF7345" w14:textId="42500547" w:rsidR="007553D1" w:rsidRDefault="007553D1" w:rsidP="007553D1">
      <w:pPr>
        <w:spacing w:line="320" w:lineRule="exact"/>
        <w:ind w:left="100"/>
        <w:rPr>
          <w:rFonts w:ascii="Calibri" w:eastAsia="Calibri" w:hAnsi="Calibri" w:cs="Calibri"/>
          <w:sz w:val="27"/>
          <w:szCs w:val="27"/>
        </w:rPr>
        <w:sectPr w:rsidR="007553D1" w:rsidSect="007553D1">
          <w:pgSz w:w="12240" w:h="15840"/>
          <w:pgMar w:top="660" w:right="0" w:bottom="280" w:left="620" w:header="720" w:footer="720" w:gutter="0"/>
          <w:cols w:space="720"/>
        </w:sectPr>
      </w:pPr>
      <w:r>
        <w:rPr>
          <w:rFonts w:ascii="Calibri" w:eastAsia="Calibri" w:hAnsi="Calibri" w:cs="Calibri"/>
          <w:sz w:val="27"/>
          <w:szCs w:val="27"/>
        </w:rPr>
        <w:t xml:space="preserve">Email                        </w:t>
      </w:r>
      <w:proofErr w:type="gramStart"/>
      <w:r>
        <w:rPr>
          <w:rFonts w:ascii="Calibri" w:eastAsia="Calibri" w:hAnsi="Calibri" w:cs="Calibri"/>
          <w:sz w:val="27"/>
          <w:szCs w:val="27"/>
        </w:rPr>
        <w:t xml:space="preserve">  :</w:t>
      </w:r>
      <w:proofErr w:type="gramEnd"/>
      <w:r>
        <w:rPr>
          <w:rFonts w:ascii="Calibri" w:eastAsia="Calibri" w:hAnsi="Calibri" w:cs="Calibri"/>
          <w:sz w:val="27"/>
          <w:szCs w:val="27"/>
        </w:rPr>
        <w:t xml:space="preserve">           utdom@greychain.net</w:t>
      </w:r>
    </w:p>
    <w:p w14:paraId="2CF5FCDA" w14:textId="77777777" w:rsidR="007553D1" w:rsidRDefault="007553D1" w:rsidP="007553D1">
      <w:pPr>
        <w:spacing w:line="200" w:lineRule="exact"/>
      </w:pPr>
    </w:p>
    <w:p w14:paraId="36102230" w14:textId="418D1244" w:rsidR="007553D1" w:rsidRDefault="007553D1">
      <w:pPr>
        <w:spacing w:before="1"/>
        <w:ind w:left="3701"/>
        <w:rPr>
          <w:rFonts w:ascii="Calibri" w:eastAsia="Calibri" w:hAnsi="Calibri" w:cs="Calibri"/>
          <w:sz w:val="27"/>
          <w:szCs w:val="27"/>
        </w:rPr>
        <w:sectPr w:rsidR="007553D1">
          <w:pgSz w:w="12240" w:h="15840"/>
          <w:pgMar w:top="620" w:right="1340" w:bottom="280" w:left="620" w:header="720" w:footer="720" w:gutter="0"/>
          <w:cols w:space="720"/>
        </w:sectPr>
      </w:pPr>
    </w:p>
    <w:p w14:paraId="41E0D6C8" w14:textId="77777777" w:rsidR="00E41BB7" w:rsidRDefault="00E41BB7" w:rsidP="007553D1">
      <w:pPr>
        <w:spacing w:before="54"/>
      </w:pPr>
    </w:p>
    <w:sectPr w:rsidR="00E41BB7" w:rsidSect="007553D1">
      <w:pgSz w:w="12240" w:h="15840"/>
      <w:pgMar w:top="660" w:right="17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752CEA"/>
    <w:multiLevelType w:val="multilevel"/>
    <w:tmpl w:val="9E74755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1BB7"/>
    <w:rsid w:val="00007CF6"/>
    <w:rsid w:val="001A1483"/>
    <w:rsid w:val="001D0FF8"/>
    <w:rsid w:val="00604A3B"/>
    <w:rsid w:val="007553D1"/>
    <w:rsid w:val="009A434E"/>
    <w:rsid w:val="00B0064A"/>
    <w:rsid w:val="00E41BB7"/>
    <w:rsid w:val="00EA7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411E97C6"/>
  <w15:docId w15:val="{B86B4633-5897-1D47-9928-B52516ED8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9A43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0FF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F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43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mail:Bunsin.toeng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toeng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59D2CF-1E71-0D4A-ADD6-1C58632F9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719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cp:lastPrinted>2019-04-22T10:04:00Z</cp:lastPrinted>
  <dcterms:created xsi:type="dcterms:W3CDTF">2019-04-25T06:31:00Z</dcterms:created>
  <dcterms:modified xsi:type="dcterms:W3CDTF">2019-04-25T06:31:00Z</dcterms:modified>
</cp:coreProperties>
</file>